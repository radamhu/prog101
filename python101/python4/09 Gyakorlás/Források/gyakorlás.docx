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666" w:rsidRDefault="00FF7E8F" w:rsidP="00C06666">
      <w:pPr>
        <w:pStyle w:val="Cmsor1"/>
        <w:pageBreakBefore/>
        <w:numPr>
          <w:ilvl w:val="0"/>
          <w:numId w:val="0"/>
        </w:numPr>
      </w:pPr>
      <w:r>
        <w:rPr>
          <w:color w:val="000000"/>
        </w:rPr>
        <w:t>9</w:t>
      </w:r>
      <w:r w:rsidR="006815E6">
        <w:rPr>
          <w:color w:val="000000"/>
        </w:rPr>
        <w:t xml:space="preserve">. </w:t>
      </w:r>
      <w:r>
        <w:rPr>
          <w:color w:val="000000"/>
        </w:rPr>
        <w:t>Irodalmi Nobel-díjasok (gyakorlás)</w:t>
      </w:r>
    </w:p>
    <w:p w:rsidR="00413D57" w:rsidRDefault="00413D57" w:rsidP="00400F39">
      <w:pPr>
        <w:pStyle w:val="Cmsor2"/>
      </w:pPr>
      <w:r>
        <w:t>A. Előkészületek</w:t>
      </w:r>
    </w:p>
    <w:p w:rsidR="00413D57" w:rsidRDefault="00360244" w:rsidP="00413D57">
      <w:pPr>
        <w:pStyle w:val="Szvegtrzs"/>
      </w:pPr>
      <w:r>
        <w:t xml:space="preserve">Indítsuk el DB Browser for SQLite programot, és </w:t>
      </w:r>
      <w:r w:rsidR="00FF7E8F">
        <w:t>importáljuk a</w:t>
      </w:r>
      <w:r w:rsidR="005762CB">
        <w:t xml:space="preserve"> </w:t>
      </w:r>
      <w:r w:rsidR="00FF7E8F">
        <w:rPr>
          <w:i/>
        </w:rPr>
        <w:t>nobel</w:t>
      </w:r>
      <w:r w:rsidR="005762CB" w:rsidRPr="00D41652">
        <w:rPr>
          <w:i/>
        </w:rPr>
        <w:t>.sqlite</w:t>
      </w:r>
      <w:r w:rsidR="005762CB">
        <w:t xml:space="preserve"> adatbázist a </w:t>
      </w:r>
      <w:r w:rsidR="00FF7E8F">
        <w:rPr>
          <w:i/>
        </w:rPr>
        <w:t>nobel</w:t>
      </w:r>
      <w:r w:rsidR="005762CB" w:rsidRPr="00D41652">
        <w:rPr>
          <w:i/>
        </w:rPr>
        <w:t>.sql</w:t>
      </w:r>
      <w:r w:rsidR="005762CB">
        <w:t xml:space="preserve"> fájlból!</w:t>
      </w:r>
      <w:r w:rsidR="00FF7E8F">
        <w:t xml:space="preserve"> </w:t>
      </w:r>
    </w:p>
    <w:p w:rsidR="00EB0219" w:rsidRDefault="00EB0219" w:rsidP="00413D57">
      <w:pPr>
        <w:pStyle w:val="Szvegtrzs"/>
      </w:pPr>
      <w:r>
        <w:t>Nézzük meg az adatbázisban lévő táblák tartalmát!</w:t>
      </w:r>
      <w:r w:rsidR="00FF7E8F">
        <w:t xml:space="preserve"> Az </w:t>
      </w:r>
      <w:r w:rsidR="00FF7E8F" w:rsidRPr="008A3C13">
        <w:rPr>
          <w:i/>
        </w:rPr>
        <w:t>iro</w:t>
      </w:r>
      <w:r w:rsidR="00FF7E8F">
        <w:t xml:space="preserve"> táblában az irodalmi Nobel-díjat kapott írók adatai szerepelnek (azonosító, év, név, születési hely azonosítója), a </w:t>
      </w:r>
      <w:r w:rsidR="00FF7E8F" w:rsidRPr="008A3C13">
        <w:rPr>
          <w:i/>
        </w:rPr>
        <w:t>fold</w:t>
      </w:r>
      <w:r w:rsidR="00FF7E8F">
        <w:t xml:space="preserve"> táblában pedig a születési helyek adatai (azonosító, ország, földrész).</w:t>
      </w:r>
    </w:p>
    <w:p w:rsidR="008A3C13" w:rsidRDefault="008A3C13" w:rsidP="00413D57">
      <w:pPr>
        <w:pStyle w:val="Szvegtrzs"/>
      </w:pPr>
      <w:r>
        <w:t>A táblák közötti kapcsolatot az alábbi ábra szemlélteti:</w:t>
      </w:r>
    </w:p>
    <w:p w:rsidR="008A3C13" w:rsidRDefault="00EC2550" w:rsidP="00413D57">
      <w:pPr>
        <w:pStyle w:val="Szvegtrzs"/>
      </w:pPr>
      <w:r w:rsidRPr="005536FC">
        <w:rPr>
          <w:noProof/>
          <w:lang w:eastAsia="hu-HU" w:bidi="ar-SA"/>
        </w:rPr>
        <w:drawing>
          <wp:inline distT="0" distB="0" distL="0" distR="0">
            <wp:extent cx="2171700" cy="971550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EE7" w:rsidRDefault="00E80EE7" w:rsidP="00413D57">
      <w:pPr>
        <w:pStyle w:val="Szvegtrzs"/>
      </w:pPr>
      <w:r>
        <w:t>A következő feladatokat először önállóan próbáld megoldani, csak ezután nézd meg a megoldásokat!</w:t>
      </w:r>
    </w:p>
    <w:p w:rsidR="00B71008" w:rsidRDefault="00B71008" w:rsidP="00B71008">
      <w:pPr>
        <w:pStyle w:val="Cmsor2"/>
      </w:pPr>
      <w:r>
        <w:t>B. Hatvanas évek</w:t>
      </w:r>
    </w:p>
    <w:p w:rsidR="00B71008" w:rsidRDefault="00B71008" w:rsidP="00B71008">
      <w:pPr>
        <w:pStyle w:val="Szvegtrzs"/>
      </w:pPr>
      <w:r>
        <w:t xml:space="preserve">Listáztassuk ki évszám szerint növekvően az 1960 és 1970 között Nobel-díjat nyert írók neveit és a díjak elnyerésének éveit! A vizsgált időszakba a határok is beletartoznak. Mentsük az SQL parancsot </w:t>
      </w:r>
      <w:r w:rsidRPr="008A3C13">
        <w:rPr>
          <w:i/>
        </w:rPr>
        <w:t>hatvanas.sql</w:t>
      </w:r>
      <w:r>
        <w:t xml:space="preserve"> néven!</w:t>
      </w:r>
    </w:p>
    <w:p w:rsidR="00B71008" w:rsidRDefault="00B71008" w:rsidP="00B71008">
      <w:pPr>
        <w:pStyle w:val="Szvegtrzs"/>
        <w:outlineLvl w:val="2"/>
        <w15:collapsed/>
      </w:pPr>
      <w:r>
        <w:t>Megoldás:</w:t>
      </w:r>
    </w:p>
    <w:p w:rsidR="00B71008" w:rsidRDefault="00B71008" w:rsidP="00B71008">
      <w:pPr>
        <w:pStyle w:val="parancs"/>
      </w:pPr>
      <w:r w:rsidRPr="00D06D06">
        <w:t>SELECT szemely,ev FROM iro WHERE ev BETWEEN 1960 AND 1970 ORDER BY ev;</w:t>
      </w:r>
    </w:p>
    <w:p w:rsidR="005B1E09" w:rsidRDefault="005B1E09" w:rsidP="005B1E09">
      <w:pPr>
        <w:pStyle w:val="Cmsor2"/>
      </w:pPr>
      <w:r>
        <w:t>C. Franciák</w:t>
      </w:r>
    </w:p>
    <w:p w:rsidR="005B1E09" w:rsidRDefault="005B1E09" w:rsidP="005B1E09">
      <w:pPr>
        <w:pStyle w:val="Szvegtrzs"/>
      </w:pPr>
      <w:r>
        <w:t xml:space="preserve">Írassuk ki Franciaország Nobel-díjas íróit! Mentsük az SQL parancsot </w:t>
      </w:r>
      <w:r>
        <w:rPr>
          <w:i/>
        </w:rPr>
        <w:t>franciák</w:t>
      </w:r>
      <w:r w:rsidRPr="008A3C13">
        <w:rPr>
          <w:i/>
        </w:rPr>
        <w:t>.sql</w:t>
      </w:r>
      <w:r>
        <w:t xml:space="preserve"> néven!</w:t>
      </w:r>
    </w:p>
    <w:p w:rsidR="005B1E09" w:rsidRDefault="005B1E09" w:rsidP="005B1E09">
      <w:pPr>
        <w:pStyle w:val="Szvegtrzs"/>
        <w:outlineLvl w:val="2"/>
        <w15:collapsed/>
      </w:pPr>
      <w:r>
        <w:t>Megoldás:</w:t>
      </w:r>
    </w:p>
    <w:p w:rsidR="005B1E09" w:rsidRDefault="005B1E09" w:rsidP="005B1E09">
      <w:pPr>
        <w:pStyle w:val="parancs"/>
      </w:pPr>
      <w:r>
        <w:t>SELECT szemely</w:t>
      </w:r>
      <w:r>
        <w:br/>
        <w:t>FROM fold JOIN iro ON fold.azon=iro.szulhely</w:t>
      </w:r>
      <w:r>
        <w:br/>
        <w:t>WHERE orszag ='Franciaország';</w:t>
      </w:r>
    </w:p>
    <w:p w:rsidR="00DF3B03" w:rsidRDefault="00DF3B03" w:rsidP="00DF3B03">
      <w:pPr>
        <w:pStyle w:val="Cmsor2"/>
      </w:pPr>
      <w:r>
        <w:t>D. Megosztva</w:t>
      </w:r>
    </w:p>
    <w:p w:rsidR="00DF3B03" w:rsidRDefault="00DF3B03" w:rsidP="00DF3B03">
      <w:pPr>
        <w:pStyle w:val="Szvegtrzs"/>
      </w:pPr>
      <w:r>
        <w:t>Adjuk meg azokat az éveket (mindegyiket egyszer), amikor többen, azaz megosztva kapták a díjat! Csak az évszámokat és az adott évben díjazottak számát jelenítsük meg, más mező ne jelenjen meg a lekérdezésben! (megosztva.sql)</w:t>
      </w:r>
    </w:p>
    <w:p w:rsidR="00DF3B03" w:rsidRDefault="00DF3B03" w:rsidP="00DF3B03">
      <w:pPr>
        <w:pStyle w:val="Szvegtrzs"/>
        <w:outlineLvl w:val="2"/>
        <w15:collapsed/>
      </w:pPr>
      <w:r>
        <w:t>Megoldás:</w:t>
      </w:r>
    </w:p>
    <w:p w:rsidR="00DF3B03" w:rsidRDefault="00DF3B03" w:rsidP="00DF3B03">
      <w:pPr>
        <w:pStyle w:val="parancs"/>
      </w:pPr>
      <w:r>
        <w:t>SELECT ev,count(*) AS db</w:t>
      </w:r>
      <w:r>
        <w:br/>
        <w:t>FROM fold JOIN iro ON fold.azon=iro.szulhely</w:t>
      </w:r>
      <w:r>
        <w:br/>
        <w:t>GROUP BY ev</w:t>
      </w:r>
      <w:r>
        <w:br/>
        <w:t>HAVING count(*)&gt;1;</w:t>
      </w:r>
    </w:p>
    <w:p w:rsidR="00DF3B03" w:rsidRDefault="00DF3B03" w:rsidP="00DF3B03">
      <w:pPr>
        <w:pStyle w:val="Cmsor2"/>
      </w:pPr>
      <w:r>
        <w:t>E</w:t>
      </w:r>
      <w:r>
        <w:t xml:space="preserve">. </w:t>
      </w:r>
      <w:r>
        <w:t>Kontinensek</w:t>
      </w:r>
    </w:p>
    <w:p w:rsidR="00DF3B03" w:rsidRDefault="00DF3B03" w:rsidP="00DF3B03">
      <w:pPr>
        <w:pStyle w:val="Szvegtrzs"/>
      </w:pPr>
      <w:r>
        <w:t>Határozzuk</w:t>
      </w:r>
      <w:r>
        <w:t xml:space="preserve"> meg kontinensenként a díj</w:t>
      </w:r>
      <w:r>
        <w:t>azottak számát csökkenő sorrend</w:t>
      </w:r>
      <w:r>
        <w:t>ben!</w:t>
      </w:r>
      <w:r>
        <w:t xml:space="preserve"> (kontinens</w:t>
      </w:r>
      <w:r>
        <w:t>.sql)</w:t>
      </w:r>
    </w:p>
    <w:p w:rsidR="00DF3B03" w:rsidRDefault="00DF3B03" w:rsidP="00DF3B03">
      <w:pPr>
        <w:pStyle w:val="Szvegtrzs"/>
        <w:outlineLvl w:val="2"/>
        <w15:collapsed/>
      </w:pPr>
      <w:r>
        <w:t>Megoldás:</w:t>
      </w:r>
    </w:p>
    <w:p w:rsidR="00DF3B03" w:rsidRDefault="00DF3B03" w:rsidP="00DF3B03">
      <w:pPr>
        <w:pStyle w:val="parancs"/>
      </w:pPr>
      <w:r>
        <w:t>SELECT kontinens,count(*) AS db</w:t>
      </w:r>
      <w:r>
        <w:br/>
      </w:r>
      <w:r>
        <w:t>FROM fold JOIN iro ON fold.azon=iro.szulhely</w:t>
      </w:r>
      <w:r>
        <w:br/>
      </w:r>
      <w:r>
        <w:t>GROUP BY kontinens</w:t>
      </w:r>
      <w:r>
        <w:br/>
      </w:r>
      <w:r>
        <w:t>ORDER BY db DESC;</w:t>
      </w:r>
    </w:p>
    <w:p w:rsidR="000E5097" w:rsidRDefault="00DC19E5" w:rsidP="000E5097">
      <w:pPr>
        <w:pStyle w:val="Cmsor2"/>
      </w:pPr>
      <w:r>
        <w:t>F</w:t>
      </w:r>
      <w:r w:rsidR="000E5097">
        <w:t xml:space="preserve">. </w:t>
      </w:r>
      <w:r w:rsidR="000E5097">
        <w:t>Pablo Neruda</w:t>
      </w:r>
    </w:p>
    <w:p w:rsidR="000E5097" w:rsidRDefault="000E5097" w:rsidP="000E5097">
      <w:pPr>
        <w:pStyle w:val="Szvegtrzs"/>
      </w:pPr>
      <w:r>
        <w:t>H</w:t>
      </w:r>
      <w:r>
        <w:t>atározza</w:t>
      </w:r>
      <w:r>
        <w:t xml:space="preserve"> meg</w:t>
      </w:r>
      <w:r>
        <w:t xml:space="preserve"> azokat a díja</w:t>
      </w:r>
      <w:r>
        <w:t>zottakat, akik Pablo Neruda köl</w:t>
      </w:r>
      <w:r>
        <w:t>tővel azonos kontinensen születtek! Az eredményben a költő neve is szerepelhet.</w:t>
      </w:r>
      <w:r>
        <w:t xml:space="preserve"> </w:t>
      </w:r>
      <w:r>
        <w:t>(</w:t>
      </w:r>
      <w:r>
        <w:t>pablo</w:t>
      </w:r>
      <w:r>
        <w:t>.sql)</w:t>
      </w:r>
    </w:p>
    <w:p w:rsidR="000E5097" w:rsidRDefault="000E5097" w:rsidP="000E5097">
      <w:pPr>
        <w:pStyle w:val="Szvegtrzs"/>
        <w:outlineLvl w:val="2"/>
        <w15:collapsed/>
      </w:pPr>
      <w:r>
        <w:t>Megoldás:</w:t>
      </w:r>
    </w:p>
    <w:p w:rsidR="000E5097" w:rsidRDefault="00D42BE6" w:rsidP="00D42BE6">
      <w:pPr>
        <w:pStyle w:val="Szvegtrzs"/>
      </w:pPr>
      <w:r>
        <w:t>Először határozzuk meg, hogy melyik kontinensen született Pablo Neruda!</w:t>
      </w:r>
    </w:p>
    <w:p w:rsidR="000E5097" w:rsidRDefault="00D42BE6" w:rsidP="000E5097">
      <w:pPr>
        <w:pStyle w:val="parancs"/>
      </w:pPr>
      <w:r w:rsidRPr="00D42BE6">
        <w:t xml:space="preserve">SELECT kontinens FROM fold JOIN iro ON fold.azon=iro.szulhely </w:t>
      </w:r>
      <w:r>
        <w:br/>
      </w:r>
      <w:r w:rsidRPr="00D42BE6">
        <w:t>WHERE szemely='Pablo Neruda'</w:t>
      </w:r>
      <w:r>
        <w:t>;</w:t>
      </w:r>
    </w:p>
    <w:p w:rsidR="00D42BE6" w:rsidRDefault="00D42BE6" w:rsidP="00D42BE6">
      <w:pPr>
        <w:pStyle w:val="Szvegtrzs"/>
      </w:pPr>
      <w:r>
        <w:t>Ezután használljuk fel ezt segédlekérdezésként:</w:t>
      </w:r>
    </w:p>
    <w:p w:rsidR="00D42BE6" w:rsidRPr="00D42BE6" w:rsidRDefault="00D42BE6" w:rsidP="00D42BE6">
      <w:pPr>
        <w:pStyle w:val="parancs"/>
      </w:pPr>
      <w:r>
        <w:t>SELECT szemely</w:t>
      </w:r>
      <w:r>
        <w:br/>
      </w:r>
      <w:r>
        <w:t>FROM fold JOIN iro ON fold.azon=iro.szulhely</w:t>
      </w:r>
      <w:r>
        <w:br/>
      </w:r>
      <w:r>
        <w:t>WHERE kontinens = (SELECT kontinens FROM fold JOIN iro ON fold.azon=iro.szulhely WHERE szemely='Pablo Neruda') ;</w:t>
      </w:r>
    </w:p>
    <w:p w:rsidR="00D42BE6" w:rsidRDefault="00D42BE6" w:rsidP="00D42BE6">
      <w:pPr>
        <w:pStyle w:val="Cmsor2"/>
      </w:pPr>
      <w:r>
        <w:t>G</w:t>
      </w:r>
      <w:r>
        <w:t xml:space="preserve">. </w:t>
      </w:r>
      <w:r>
        <w:t>Dáni</w:t>
      </w:r>
      <w:r>
        <w:t>a</w:t>
      </w:r>
    </w:p>
    <w:p w:rsidR="00D42BE6" w:rsidRDefault="00D42BE6" w:rsidP="00D42BE6">
      <w:pPr>
        <w:pStyle w:val="Szvegtrzs"/>
      </w:pPr>
      <w:r>
        <w:t>Adjon választ lekérdezéssel arra a kérdésre, hogy mely országok írói kaptak több Nobel-díjat Dániánál! A válaszban az országok neve és a díjak száma szerepeljen</w:t>
      </w:r>
      <w:r w:rsidR="001D2A63">
        <w:t>, a díjak száma szerint csökkenő sorrendben</w:t>
      </w:r>
      <w:r>
        <w:t>! (</w:t>
      </w:r>
      <w:r>
        <w:t>dánia</w:t>
      </w:r>
      <w:r>
        <w:t>.sql)</w:t>
      </w:r>
    </w:p>
    <w:p w:rsidR="00D42BE6" w:rsidRDefault="00D42BE6" w:rsidP="00D42BE6">
      <w:pPr>
        <w:pStyle w:val="Szvegtrzs"/>
        <w:outlineLvl w:val="2"/>
        <w15:collapsed/>
      </w:pPr>
      <w:r>
        <w:t>Megoldás:</w:t>
      </w:r>
    </w:p>
    <w:p w:rsidR="00D42BE6" w:rsidRDefault="00D42BE6" w:rsidP="00D42BE6">
      <w:pPr>
        <w:pStyle w:val="Szvegtrzs"/>
      </w:pPr>
      <w:r>
        <w:t xml:space="preserve">Először határozzuk meg, hogy </w:t>
      </w:r>
      <w:r>
        <w:t>hány díjat kapott Dánia</w:t>
      </w:r>
      <w:r>
        <w:t>!</w:t>
      </w:r>
    </w:p>
    <w:p w:rsidR="00D42BE6" w:rsidRDefault="00D42BE6" w:rsidP="00D42BE6">
      <w:pPr>
        <w:pStyle w:val="parancs"/>
      </w:pPr>
      <w:r>
        <w:t>SELECT count(*) AS db</w:t>
      </w:r>
      <w:r w:rsidR="001D2A63">
        <w:br/>
      </w:r>
      <w:r>
        <w:t>FROM fold JOIN iro ON fold.azon=iro.szulhely</w:t>
      </w:r>
      <w:r w:rsidR="001D2A63">
        <w:br/>
      </w:r>
      <w:r>
        <w:t>GROUP BY orszag</w:t>
      </w:r>
      <w:r w:rsidR="001D2A63">
        <w:br/>
      </w:r>
      <w:r>
        <w:t>HAVING orszag='Dánia';</w:t>
      </w:r>
    </w:p>
    <w:p w:rsidR="00D42BE6" w:rsidRDefault="00D42BE6" w:rsidP="00D42BE6">
      <w:pPr>
        <w:pStyle w:val="Szvegtrzs"/>
      </w:pPr>
      <w:r>
        <w:t>Ezután használljuk fel ezt segédlekérdezésként:</w:t>
      </w:r>
    </w:p>
    <w:p w:rsidR="00D42BE6" w:rsidRPr="00D42BE6" w:rsidRDefault="001D2A63" w:rsidP="001D2A63">
      <w:pPr>
        <w:pStyle w:val="parancs"/>
      </w:pPr>
      <w:r>
        <w:t>SELECT orszag,count(*) AS db</w:t>
      </w:r>
      <w:r>
        <w:br/>
      </w:r>
      <w:r>
        <w:t>FROM fold JOIN iro ON fold.azon=iro.szulhely</w:t>
      </w:r>
      <w:r>
        <w:br/>
      </w:r>
      <w:r>
        <w:t>GROUP BY orszag</w:t>
      </w:r>
      <w:r>
        <w:br/>
        <w:t>HAVING db</w:t>
      </w:r>
      <w:r>
        <w:t xml:space="preserve"> &gt; </w:t>
      </w:r>
      <w:r>
        <w:br/>
      </w:r>
      <w:r>
        <w:tab/>
        <w:t>(SELECT count(*) AS db</w:t>
      </w:r>
      <w:r>
        <w:br/>
      </w:r>
      <w:r>
        <w:tab/>
      </w:r>
      <w:r w:rsidRPr="001D2A63">
        <w:t>FROM fold JOIN iro ON fold.azon=iro.szulhely</w:t>
      </w:r>
      <w:r>
        <w:br/>
      </w:r>
      <w:r>
        <w:tab/>
        <w:t>GROUP BY orszag</w:t>
      </w:r>
      <w:r>
        <w:br/>
      </w:r>
      <w:r>
        <w:tab/>
        <w:t>HAVING orszag='Dánia')</w:t>
      </w:r>
      <w:r>
        <w:br/>
      </w:r>
      <w:r>
        <w:t>ORDER BY db DESC;</w:t>
      </w:r>
    </w:p>
    <w:p w:rsidR="001D2A63" w:rsidRDefault="001D2A63" w:rsidP="00F93FC3"/>
    <w:p w:rsidR="00F93FC3" w:rsidRDefault="00F93FC3" w:rsidP="00F93FC3">
      <w:bookmarkStart w:id="0" w:name="_GoBack"/>
      <w:bookmarkEnd w:id="0"/>
      <w:r>
        <w:t xml:space="preserve">©Tóth József, </w:t>
      </w:r>
      <w:hyperlink r:id="rId8" w:history="1">
        <w:r>
          <w:rPr>
            <w:rStyle w:val="Hiperhivatkozs"/>
          </w:rPr>
          <w:t>http://infotanar.blog.hu</w:t>
        </w:r>
      </w:hyperlink>
      <w:r>
        <w:t xml:space="preserve"> </w:t>
      </w:r>
    </w:p>
    <w:p w:rsidR="008B58A5" w:rsidRDefault="008B58A5" w:rsidP="00F93FC3"/>
    <w:sectPr w:rsidR="008B5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750">
      <wne:acd wne:acdName="acd0"/>
    </wne:keymap>
  </wne:keymaps>
  <wne:toolbars>
    <wne:acdManifest>
      <wne:acdEntry wne:acdName="acd0"/>
    </wne:acdManifest>
  </wne:toolbars>
  <wne:acds>
    <wne:acd wne:argValue="AgBwAGEAcgBhAG4AYwBzAA==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Számozás 1"/>
    <w:lvl w:ilvl="0">
      <w:start w:val="19"/>
      <w:numFmt w:val="decimal"/>
      <w:lvlText w:val=" %1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1">
      <w:start w:val="5"/>
      <w:numFmt w:val="decimal"/>
      <w:lvlText w:val=" %1.%2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3">
      <w:start w:val="1"/>
      <w:numFmt w:val="decimal"/>
      <w:lvlText w:val=" %1.%2.%3.%4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4">
      <w:start w:val="1"/>
      <w:numFmt w:val="decimal"/>
      <w:lvlText w:val=" %1.%2.%3.%4.%5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5">
      <w:start w:val="1"/>
      <w:numFmt w:val="decimal"/>
      <w:lvlText w:val=" %1.%2.%3.%4.%5.%6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6">
      <w:start w:val="1"/>
      <w:numFmt w:val="decimal"/>
      <w:lvlText w:val=" %1.%2.%3.%4.%5.%6.%7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7">
      <w:start w:val="1"/>
      <w:numFmt w:val="decimal"/>
      <w:lvlText w:val=" %1.%2.%3.%4.%5.%6.%7.%8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8">
      <w:start w:val="1"/>
      <w:numFmt w:val="decimal"/>
      <w:lvlText w:val=" %1.%2.%3.%4.%5.%6.%7.%8.%9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283"/>
        </w:tabs>
        <w:ind w:left="283" w:hanging="283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566"/>
        </w:tabs>
        <w:ind w:left="566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849"/>
        </w:tabs>
        <w:ind w:left="849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132"/>
        </w:tabs>
        <w:ind w:left="1132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415"/>
        </w:tabs>
        <w:ind w:left="141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1698"/>
        </w:tabs>
        <w:ind w:left="1698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1981"/>
        </w:tabs>
        <w:ind w:left="1981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264"/>
        </w:tabs>
        <w:ind w:left="2264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2547"/>
        </w:tabs>
        <w:ind w:left="2547" w:hanging="283"/>
      </w:pPr>
      <w:rPr>
        <w:rFonts w:ascii="Symbol" w:hAnsi="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5" w15:restartNumberingAfterBreak="0">
    <w:nsid w:val="0D0356DD"/>
    <w:multiLevelType w:val="hybridMultilevel"/>
    <w:tmpl w:val="4A586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754A1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807AD"/>
    <w:multiLevelType w:val="hybridMultilevel"/>
    <w:tmpl w:val="61661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12FCF"/>
    <w:multiLevelType w:val="hybridMultilevel"/>
    <w:tmpl w:val="992E16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70B3C"/>
    <w:multiLevelType w:val="hybridMultilevel"/>
    <w:tmpl w:val="F300D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511FE"/>
    <w:multiLevelType w:val="hybridMultilevel"/>
    <w:tmpl w:val="F66AFD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F185E"/>
    <w:multiLevelType w:val="hybridMultilevel"/>
    <w:tmpl w:val="A50416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D00BE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E271B"/>
    <w:multiLevelType w:val="hybridMultilevel"/>
    <w:tmpl w:val="6A1C0F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645CE"/>
    <w:multiLevelType w:val="hybridMultilevel"/>
    <w:tmpl w:val="8200D1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A1EC4"/>
    <w:multiLevelType w:val="hybridMultilevel"/>
    <w:tmpl w:val="7AB632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121DA"/>
    <w:multiLevelType w:val="hybridMultilevel"/>
    <w:tmpl w:val="BC70B8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5724E"/>
    <w:multiLevelType w:val="hybridMultilevel"/>
    <w:tmpl w:val="4D8423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065E69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A171D8"/>
    <w:multiLevelType w:val="hybridMultilevel"/>
    <w:tmpl w:val="61C056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BB6964"/>
    <w:multiLevelType w:val="hybridMultilevel"/>
    <w:tmpl w:val="DBDE82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693C3C"/>
    <w:multiLevelType w:val="hybridMultilevel"/>
    <w:tmpl w:val="24542B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03140"/>
    <w:multiLevelType w:val="hybridMultilevel"/>
    <w:tmpl w:val="67C426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7172A3"/>
    <w:multiLevelType w:val="hybridMultilevel"/>
    <w:tmpl w:val="4CB42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D0542"/>
    <w:multiLevelType w:val="hybridMultilevel"/>
    <w:tmpl w:val="CC3A6A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B7EE7"/>
    <w:multiLevelType w:val="hybridMultilevel"/>
    <w:tmpl w:val="4CF6D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18"/>
  </w:num>
  <w:num w:numId="8">
    <w:abstractNumId w:val="12"/>
  </w:num>
  <w:num w:numId="9">
    <w:abstractNumId w:val="22"/>
  </w:num>
  <w:num w:numId="10">
    <w:abstractNumId w:val="24"/>
  </w:num>
  <w:num w:numId="11">
    <w:abstractNumId w:val="5"/>
  </w:num>
  <w:num w:numId="12">
    <w:abstractNumId w:val="26"/>
  </w:num>
  <w:num w:numId="13">
    <w:abstractNumId w:val="14"/>
  </w:num>
  <w:num w:numId="14">
    <w:abstractNumId w:val="8"/>
  </w:num>
  <w:num w:numId="15">
    <w:abstractNumId w:val="19"/>
  </w:num>
  <w:num w:numId="16">
    <w:abstractNumId w:val="16"/>
  </w:num>
  <w:num w:numId="17">
    <w:abstractNumId w:val="15"/>
  </w:num>
  <w:num w:numId="18">
    <w:abstractNumId w:val="10"/>
  </w:num>
  <w:num w:numId="19">
    <w:abstractNumId w:val="9"/>
  </w:num>
  <w:num w:numId="20">
    <w:abstractNumId w:val="11"/>
  </w:num>
  <w:num w:numId="21">
    <w:abstractNumId w:val="23"/>
  </w:num>
  <w:num w:numId="22">
    <w:abstractNumId w:val="7"/>
  </w:num>
  <w:num w:numId="23">
    <w:abstractNumId w:val="13"/>
  </w:num>
  <w:num w:numId="24">
    <w:abstractNumId w:val="17"/>
  </w:num>
  <w:num w:numId="25">
    <w:abstractNumId w:val="25"/>
  </w:num>
  <w:num w:numId="26">
    <w:abstractNumId w:val="20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66"/>
    <w:rsid w:val="00001A83"/>
    <w:rsid w:val="00006FD7"/>
    <w:rsid w:val="00024B08"/>
    <w:rsid w:val="00034DD7"/>
    <w:rsid w:val="00042144"/>
    <w:rsid w:val="00053454"/>
    <w:rsid w:val="00061244"/>
    <w:rsid w:val="0006272E"/>
    <w:rsid w:val="00070B19"/>
    <w:rsid w:val="000A7F88"/>
    <w:rsid w:val="000B6595"/>
    <w:rsid w:val="000C2DA3"/>
    <w:rsid w:val="000C2E49"/>
    <w:rsid w:val="000D5E20"/>
    <w:rsid w:val="000E3CB8"/>
    <w:rsid w:val="000E5097"/>
    <w:rsid w:val="000E550C"/>
    <w:rsid w:val="000F1769"/>
    <w:rsid w:val="0011396A"/>
    <w:rsid w:val="00116460"/>
    <w:rsid w:val="00125F33"/>
    <w:rsid w:val="00150901"/>
    <w:rsid w:val="00153FDD"/>
    <w:rsid w:val="001657CA"/>
    <w:rsid w:val="00165B47"/>
    <w:rsid w:val="001A3476"/>
    <w:rsid w:val="001A35C5"/>
    <w:rsid w:val="001A383F"/>
    <w:rsid w:val="001A41E6"/>
    <w:rsid w:val="001B1CF2"/>
    <w:rsid w:val="001D2A63"/>
    <w:rsid w:val="001D6319"/>
    <w:rsid w:val="001E4F91"/>
    <w:rsid w:val="001F3991"/>
    <w:rsid w:val="002047E7"/>
    <w:rsid w:val="00211446"/>
    <w:rsid w:val="00211CE0"/>
    <w:rsid w:val="00214C08"/>
    <w:rsid w:val="00222C6D"/>
    <w:rsid w:val="00247696"/>
    <w:rsid w:val="0024777D"/>
    <w:rsid w:val="002527CE"/>
    <w:rsid w:val="00252CD7"/>
    <w:rsid w:val="0025301D"/>
    <w:rsid w:val="00271DA8"/>
    <w:rsid w:val="002740B9"/>
    <w:rsid w:val="00274546"/>
    <w:rsid w:val="00274C13"/>
    <w:rsid w:val="0028119D"/>
    <w:rsid w:val="00290FC6"/>
    <w:rsid w:val="00297E8F"/>
    <w:rsid w:val="00297F23"/>
    <w:rsid w:val="002A14FD"/>
    <w:rsid w:val="002A6E1F"/>
    <w:rsid w:val="002B0B84"/>
    <w:rsid w:val="002B6EF6"/>
    <w:rsid w:val="002C22B8"/>
    <w:rsid w:val="002D5DA9"/>
    <w:rsid w:val="002E105A"/>
    <w:rsid w:val="002E3904"/>
    <w:rsid w:val="002E58A4"/>
    <w:rsid w:val="003149F5"/>
    <w:rsid w:val="0031712C"/>
    <w:rsid w:val="003243B7"/>
    <w:rsid w:val="0032751C"/>
    <w:rsid w:val="003307B0"/>
    <w:rsid w:val="00336C52"/>
    <w:rsid w:val="00350288"/>
    <w:rsid w:val="00350F78"/>
    <w:rsid w:val="00360244"/>
    <w:rsid w:val="00366C42"/>
    <w:rsid w:val="003744BD"/>
    <w:rsid w:val="00386030"/>
    <w:rsid w:val="00387B3A"/>
    <w:rsid w:val="003954D5"/>
    <w:rsid w:val="003A0FC0"/>
    <w:rsid w:val="003A252C"/>
    <w:rsid w:val="003A5CAB"/>
    <w:rsid w:val="003B27D1"/>
    <w:rsid w:val="003B690F"/>
    <w:rsid w:val="003B724C"/>
    <w:rsid w:val="003D02BD"/>
    <w:rsid w:val="003D3110"/>
    <w:rsid w:val="003D391F"/>
    <w:rsid w:val="003D4F8C"/>
    <w:rsid w:val="003E2C9C"/>
    <w:rsid w:val="003E3995"/>
    <w:rsid w:val="003F2492"/>
    <w:rsid w:val="003F410F"/>
    <w:rsid w:val="003F5179"/>
    <w:rsid w:val="00400F39"/>
    <w:rsid w:val="00407D19"/>
    <w:rsid w:val="004108CA"/>
    <w:rsid w:val="00410D3E"/>
    <w:rsid w:val="00413229"/>
    <w:rsid w:val="00413D57"/>
    <w:rsid w:val="00427484"/>
    <w:rsid w:val="004274F2"/>
    <w:rsid w:val="004379D8"/>
    <w:rsid w:val="00446924"/>
    <w:rsid w:val="00462FBF"/>
    <w:rsid w:val="004854CF"/>
    <w:rsid w:val="004A2614"/>
    <w:rsid w:val="004A60C8"/>
    <w:rsid w:val="004A6B9B"/>
    <w:rsid w:val="004B1F44"/>
    <w:rsid w:val="004C4841"/>
    <w:rsid w:val="004D33D5"/>
    <w:rsid w:val="004E034B"/>
    <w:rsid w:val="004E4EEB"/>
    <w:rsid w:val="004E6215"/>
    <w:rsid w:val="004F38F3"/>
    <w:rsid w:val="004F67C6"/>
    <w:rsid w:val="00503A5C"/>
    <w:rsid w:val="005051C6"/>
    <w:rsid w:val="0051282E"/>
    <w:rsid w:val="00526610"/>
    <w:rsid w:val="00527585"/>
    <w:rsid w:val="0053249B"/>
    <w:rsid w:val="00532B77"/>
    <w:rsid w:val="005515E0"/>
    <w:rsid w:val="00551A7A"/>
    <w:rsid w:val="00557F56"/>
    <w:rsid w:val="005622EB"/>
    <w:rsid w:val="005762CB"/>
    <w:rsid w:val="00583E8A"/>
    <w:rsid w:val="0059246D"/>
    <w:rsid w:val="005A50BF"/>
    <w:rsid w:val="005B02BC"/>
    <w:rsid w:val="005B1E09"/>
    <w:rsid w:val="005C066B"/>
    <w:rsid w:val="005C3AFE"/>
    <w:rsid w:val="005C3E9A"/>
    <w:rsid w:val="005D1245"/>
    <w:rsid w:val="005E4CCC"/>
    <w:rsid w:val="005E6A78"/>
    <w:rsid w:val="005F1D78"/>
    <w:rsid w:val="00615674"/>
    <w:rsid w:val="0062478B"/>
    <w:rsid w:val="00640132"/>
    <w:rsid w:val="00641E2E"/>
    <w:rsid w:val="006442BA"/>
    <w:rsid w:val="0064672D"/>
    <w:rsid w:val="006534FA"/>
    <w:rsid w:val="00662EB5"/>
    <w:rsid w:val="006641EF"/>
    <w:rsid w:val="00664361"/>
    <w:rsid w:val="0067062A"/>
    <w:rsid w:val="00680DC6"/>
    <w:rsid w:val="006815E6"/>
    <w:rsid w:val="0069236A"/>
    <w:rsid w:val="006A5228"/>
    <w:rsid w:val="006A6E16"/>
    <w:rsid w:val="006B34A5"/>
    <w:rsid w:val="006D4CA0"/>
    <w:rsid w:val="006D7DF5"/>
    <w:rsid w:val="006E0D4C"/>
    <w:rsid w:val="006E1197"/>
    <w:rsid w:val="006E14F4"/>
    <w:rsid w:val="006E686F"/>
    <w:rsid w:val="006F7B9C"/>
    <w:rsid w:val="007156EF"/>
    <w:rsid w:val="0075217D"/>
    <w:rsid w:val="007533D0"/>
    <w:rsid w:val="007615E6"/>
    <w:rsid w:val="00762ABA"/>
    <w:rsid w:val="00777F52"/>
    <w:rsid w:val="007819CD"/>
    <w:rsid w:val="00784496"/>
    <w:rsid w:val="00786CF9"/>
    <w:rsid w:val="0079381C"/>
    <w:rsid w:val="00795F69"/>
    <w:rsid w:val="007963C7"/>
    <w:rsid w:val="00797DB1"/>
    <w:rsid w:val="007A155C"/>
    <w:rsid w:val="007B6E2B"/>
    <w:rsid w:val="007C08D9"/>
    <w:rsid w:val="007C0A3D"/>
    <w:rsid w:val="007C6B76"/>
    <w:rsid w:val="007C6F11"/>
    <w:rsid w:val="007D2954"/>
    <w:rsid w:val="007D46FD"/>
    <w:rsid w:val="007E0C76"/>
    <w:rsid w:val="007E0E63"/>
    <w:rsid w:val="007F34B7"/>
    <w:rsid w:val="0080075C"/>
    <w:rsid w:val="008238FC"/>
    <w:rsid w:val="0082436D"/>
    <w:rsid w:val="0082626C"/>
    <w:rsid w:val="00832CD6"/>
    <w:rsid w:val="0084438C"/>
    <w:rsid w:val="00864570"/>
    <w:rsid w:val="0087382E"/>
    <w:rsid w:val="00876693"/>
    <w:rsid w:val="00890E00"/>
    <w:rsid w:val="00892745"/>
    <w:rsid w:val="008A3C13"/>
    <w:rsid w:val="008B2515"/>
    <w:rsid w:val="008B4E0B"/>
    <w:rsid w:val="008B58A5"/>
    <w:rsid w:val="008C2B0D"/>
    <w:rsid w:val="008C581C"/>
    <w:rsid w:val="008E33FE"/>
    <w:rsid w:val="008E507B"/>
    <w:rsid w:val="008E714C"/>
    <w:rsid w:val="00901439"/>
    <w:rsid w:val="009061BD"/>
    <w:rsid w:val="00930E38"/>
    <w:rsid w:val="00931FAC"/>
    <w:rsid w:val="009345A1"/>
    <w:rsid w:val="00951034"/>
    <w:rsid w:val="00970600"/>
    <w:rsid w:val="00981A98"/>
    <w:rsid w:val="00982329"/>
    <w:rsid w:val="009848B7"/>
    <w:rsid w:val="00986BC2"/>
    <w:rsid w:val="009958FF"/>
    <w:rsid w:val="009A5198"/>
    <w:rsid w:val="009A66E7"/>
    <w:rsid w:val="009C1119"/>
    <w:rsid w:val="009C5D9E"/>
    <w:rsid w:val="009F0933"/>
    <w:rsid w:val="009F09F1"/>
    <w:rsid w:val="009F4279"/>
    <w:rsid w:val="009F5DD4"/>
    <w:rsid w:val="00A00E8F"/>
    <w:rsid w:val="00A17A79"/>
    <w:rsid w:val="00A247A6"/>
    <w:rsid w:val="00A319B4"/>
    <w:rsid w:val="00A35576"/>
    <w:rsid w:val="00A36D29"/>
    <w:rsid w:val="00A427E9"/>
    <w:rsid w:val="00A6360C"/>
    <w:rsid w:val="00A707CC"/>
    <w:rsid w:val="00A86ED1"/>
    <w:rsid w:val="00A874BE"/>
    <w:rsid w:val="00A91043"/>
    <w:rsid w:val="00A95267"/>
    <w:rsid w:val="00A955FF"/>
    <w:rsid w:val="00A96196"/>
    <w:rsid w:val="00A9703B"/>
    <w:rsid w:val="00AB2736"/>
    <w:rsid w:val="00AB4BAC"/>
    <w:rsid w:val="00AB5B94"/>
    <w:rsid w:val="00AC03F3"/>
    <w:rsid w:val="00AC36CC"/>
    <w:rsid w:val="00AC3B7B"/>
    <w:rsid w:val="00AC709F"/>
    <w:rsid w:val="00AD0DFA"/>
    <w:rsid w:val="00AD243F"/>
    <w:rsid w:val="00AD4902"/>
    <w:rsid w:val="00AE3EBC"/>
    <w:rsid w:val="00AE4006"/>
    <w:rsid w:val="00AF26A5"/>
    <w:rsid w:val="00B02E9F"/>
    <w:rsid w:val="00B10822"/>
    <w:rsid w:val="00B3080F"/>
    <w:rsid w:val="00B3675C"/>
    <w:rsid w:val="00B378DF"/>
    <w:rsid w:val="00B42A61"/>
    <w:rsid w:val="00B43566"/>
    <w:rsid w:val="00B4776F"/>
    <w:rsid w:val="00B57BEB"/>
    <w:rsid w:val="00B629CE"/>
    <w:rsid w:val="00B63F7A"/>
    <w:rsid w:val="00B71008"/>
    <w:rsid w:val="00B71B38"/>
    <w:rsid w:val="00B72A72"/>
    <w:rsid w:val="00B82B2E"/>
    <w:rsid w:val="00B83591"/>
    <w:rsid w:val="00BA55A9"/>
    <w:rsid w:val="00BA75C6"/>
    <w:rsid w:val="00BB2931"/>
    <w:rsid w:val="00BB2B9D"/>
    <w:rsid w:val="00BB4146"/>
    <w:rsid w:val="00BC2336"/>
    <w:rsid w:val="00BC47B3"/>
    <w:rsid w:val="00BD3D6C"/>
    <w:rsid w:val="00C06666"/>
    <w:rsid w:val="00C27B17"/>
    <w:rsid w:val="00C30E1B"/>
    <w:rsid w:val="00C50CB7"/>
    <w:rsid w:val="00C65474"/>
    <w:rsid w:val="00C668E0"/>
    <w:rsid w:val="00C6785F"/>
    <w:rsid w:val="00C77A91"/>
    <w:rsid w:val="00C8212C"/>
    <w:rsid w:val="00C82943"/>
    <w:rsid w:val="00C85615"/>
    <w:rsid w:val="00C93F75"/>
    <w:rsid w:val="00CA6045"/>
    <w:rsid w:val="00CB1904"/>
    <w:rsid w:val="00CC1BC9"/>
    <w:rsid w:val="00CD41F9"/>
    <w:rsid w:val="00CD44FC"/>
    <w:rsid w:val="00CD598B"/>
    <w:rsid w:val="00CF7A13"/>
    <w:rsid w:val="00D04B95"/>
    <w:rsid w:val="00D05A7D"/>
    <w:rsid w:val="00D05D71"/>
    <w:rsid w:val="00D06D06"/>
    <w:rsid w:val="00D06D79"/>
    <w:rsid w:val="00D25961"/>
    <w:rsid w:val="00D264AA"/>
    <w:rsid w:val="00D272C9"/>
    <w:rsid w:val="00D27601"/>
    <w:rsid w:val="00D3639E"/>
    <w:rsid w:val="00D41652"/>
    <w:rsid w:val="00D41AA8"/>
    <w:rsid w:val="00D42BE6"/>
    <w:rsid w:val="00D57060"/>
    <w:rsid w:val="00D60D42"/>
    <w:rsid w:val="00D617AC"/>
    <w:rsid w:val="00D6297E"/>
    <w:rsid w:val="00D92470"/>
    <w:rsid w:val="00DB1866"/>
    <w:rsid w:val="00DB36FD"/>
    <w:rsid w:val="00DC19E5"/>
    <w:rsid w:val="00DC2F4D"/>
    <w:rsid w:val="00DC3BE4"/>
    <w:rsid w:val="00DC431A"/>
    <w:rsid w:val="00DD215A"/>
    <w:rsid w:val="00DE6604"/>
    <w:rsid w:val="00DF16D3"/>
    <w:rsid w:val="00DF3B03"/>
    <w:rsid w:val="00DF4DE3"/>
    <w:rsid w:val="00E3060E"/>
    <w:rsid w:val="00E33866"/>
    <w:rsid w:val="00E478A7"/>
    <w:rsid w:val="00E55570"/>
    <w:rsid w:val="00E55DA9"/>
    <w:rsid w:val="00E55FFB"/>
    <w:rsid w:val="00E61F89"/>
    <w:rsid w:val="00E75EF6"/>
    <w:rsid w:val="00E80EE7"/>
    <w:rsid w:val="00E8130C"/>
    <w:rsid w:val="00E91B15"/>
    <w:rsid w:val="00E95D59"/>
    <w:rsid w:val="00EA5F13"/>
    <w:rsid w:val="00EB0219"/>
    <w:rsid w:val="00EB61A4"/>
    <w:rsid w:val="00EB7038"/>
    <w:rsid w:val="00EC2550"/>
    <w:rsid w:val="00EC3B39"/>
    <w:rsid w:val="00ED2375"/>
    <w:rsid w:val="00ED52A7"/>
    <w:rsid w:val="00EE099E"/>
    <w:rsid w:val="00EE12CB"/>
    <w:rsid w:val="00F26BD1"/>
    <w:rsid w:val="00F333D6"/>
    <w:rsid w:val="00F3452A"/>
    <w:rsid w:val="00F35C81"/>
    <w:rsid w:val="00F45284"/>
    <w:rsid w:val="00F51B52"/>
    <w:rsid w:val="00F54A18"/>
    <w:rsid w:val="00F6075E"/>
    <w:rsid w:val="00F654D6"/>
    <w:rsid w:val="00F840AF"/>
    <w:rsid w:val="00F84F23"/>
    <w:rsid w:val="00F86ACA"/>
    <w:rsid w:val="00F93FC3"/>
    <w:rsid w:val="00FA60D4"/>
    <w:rsid w:val="00FA6731"/>
    <w:rsid w:val="00FA6C5C"/>
    <w:rsid w:val="00FB0A1E"/>
    <w:rsid w:val="00FD0CF1"/>
    <w:rsid w:val="00FD2054"/>
    <w:rsid w:val="00FD6907"/>
    <w:rsid w:val="00F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A92DF-F4BD-4EDD-9D36-A2C85679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Cmsor1">
    <w:name w:val="heading 1"/>
    <w:basedOn w:val="Norml"/>
    <w:next w:val="Szvegtrzs"/>
    <w:link w:val="Cmsor1Char"/>
    <w:qFormat/>
    <w:rsid w:val="00C06666"/>
    <w:pPr>
      <w:keepNext/>
      <w:widowControl w:val="0"/>
      <w:numPr>
        <w:numId w:val="2"/>
      </w:numPr>
      <w:suppressAutoHyphens/>
      <w:spacing w:before="227" w:after="283" w:line="240" w:lineRule="auto"/>
      <w:ind w:left="0" w:firstLine="0"/>
      <w:outlineLvl w:val="0"/>
    </w:pPr>
    <w:rPr>
      <w:rFonts w:ascii="Arial" w:eastAsia="Microsoft YaHei" w:hAnsi="Arial" w:cs="Mangal"/>
      <w:b/>
      <w:color w:val="000080"/>
      <w:kern w:val="1"/>
      <w:sz w:val="36"/>
      <w:szCs w:val="28"/>
      <w:lang w:eastAsia="zh-CN" w:bidi="hi-IN"/>
    </w:rPr>
  </w:style>
  <w:style w:type="paragraph" w:styleId="Cmsor2">
    <w:name w:val="heading 2"/>
    <w:basedOn w:val="Norml"/>
    <w:next w:val="Szvegtrzs"/>
    <w:link w:val="Cmsor2Char"/>
    <w:qFormat/>
    <w:rsid w:val="00C06666"/>
    <w:pPr>
      <w:keepNext/>
      <w:widowControl w:val="0"/>
      <w:suppressAutoHyphens/>
      <w:spacing w:before="283" w:after="170" w:line="240" w:lineRule="auto"/>
      <w:outlineLvl w:val="1"/>
    </w:pPr>
    <w:rPr>
      <w:rFonts w:ascii="Arial" w:eastAsia="Microsoft YaHei" w:hAnsi="Arial" w:cs="Mangal"/>
      <w:b/>
      <w:i/>
      <w:color w:val="000000"/>
      <w:kern w:val="1"/>
      <w:sz w:val="32"/>
      <w:szCs w:val="28"/>
      <w:lang w:eastAsia="zh-CN" w:bidi="hi-IN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C255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C06666"/>
    <w:rPr>
      <w:rFonts w:ascii="Arial" w:eastAsia="Microsoft YaHei" w:hAnsi="Arial" w:cs="Mangal"/>
      <w:b/>
      <w:color w:val="000080"/>
      <w:kern w:val="1"/>
      <w:sz w:val="36"/>
      <w:szCs w:val="28"/>
      <w:lang w:eastAsia="zh-CN" w:bidi="hi-IN"/>
    </w:rPr>
  </w:style>
  <w:style w:type="character" w:customStyle="1" w:styleId="Cmsor2Char">
    <w:name w:val="Címsor 2 Char"/>
    <w:link w:val="Cmsor2"/>
    <w:rsid w:val="00C06666"/>
    <w:rPr>
      <w:rFonts w:ascii="Arial" w:eastAsia="Microsoft YaHei" w:hAnsi="Arial" w:cs="Mangal"/>
      <w:b/>
      <w:i/>
      <w:color w:val="000000"/>
      <w:kern w:val="1"/>
      <w:sz w:val="32"/>
      <w:szCs w:val="28"/>
      <w:lang w:eastAsia="zh-CN" w:bidi="hi-IN"/>
    </w:rPr>
  </w:style>
  <w:style w:type="paragraph" w:styleId="Szvegtrzs">
    <w:name w:val="Body Text"/>
    <w:basedOn w:val="Norml"/>
    <w:link w:val="SzvegtrzsChar"/>
    <w:rsid w:val="00C06666"/>
    <w:pPr>
      <w:widowControl w:val="0"/>
      <w:suppressAutoHyphens/>
      <w:spacing w:after="120"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link w:val="Szvegtrzs"/>
    <w:rsid w:val="00C06666"/>
    <w:rPr>
      <w:rFonts w:ascii="Arial" w:eastAsia="SimSun" w:hAnsi="Arial" w:cs="Mangal"/>
      <w:kern w:val="1"/>
      <w:szCs w:val="24"/>
      <w:lang w:eastAsia="zh-CN" w:bidi="hi-IN"/>
    </w:rPr>
  </w:style>
  <w:style w:type="paragraph" w:customStyle="1" w:styleId="szveg">
    <w:name w:val="szöveg"/>
    <w:basedOn w:val="Kpalrs"/>
    <w:rsid w:val="00C06666"/>
    <w:pPr>
      <w:widowControl w:val="0"/>
      <w:suppressLineNumbers/>
      <w:suppressAutoHyphens/>
      <w:spacing w:before="120" w:after="120"/>
    </w:pPr>
    <w:rPr>
      <w:rFonts w:ascii="Arial" w:eastAsia="SimSun" w:hAnsi="Arial" w:cs="Mangal"/>
      <w:b w:val="0"/>
      <w:bCs w:val="0"/>
      <w:i/>
      <w:iCs/>
      <w:color w:val="auto"/>
      <w:kern w:val="1"/>
      <w:sz w:val="22"/>
      <w:szCs w:val="24"/>
      <w:lang w:eastAsia="zh-CN" w:bidi="hi-IN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C06666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Kd">
    <w:name w:val="Kód"/>
    <w:basedOn w:val="Szvegtrzs"/>
    <w:rsid w:val="00C06666"/>
    <w:rPr>
      <w:rFonts w:ascii="Courier New" w:hAnsi="Courier New"/>
    </w:rPr>
  </w:style>
  <w:style w:type="character" w:styleId="Hiperhivatkozs">
    <w:name w:val="Hyperlink"/>
    <w:rsid w:val="008B58A5"/>
    <w:rPr>
      <w:color w:val="000080"/>
      <w:u w:val="single"/>
      <w:lang/>
    </w:rPr>
  </w:style>
  <w:style w:type="character" w:customStyle="1" w:styleId="kd2">
    <w:name w:val="kód2"/>
    <w:qFormat/>
    <w:rsid w:val="007615E6"/>
    <w:rPr>
      <w:rFonts w:ascii="Courier New" w:hAnsi="Courier New" w:cs="Courier New"/>
      <w:sz w:val="22"/>
    </w:rPr>
  </w:style>
  <w:style w:type="table" w:styleId="Rcsostblzat">
    <w:name w:val="Table Grid"/>
    <w:basedOn w:val="Normltblzat"/>
    <w:uiPriority w:val="59"/>
    <w:rsid w:val="00796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ncs">
    <w:name w:val="parancs"/>
    <w:basedOn w:val="Szvegtrzs"/>
    <w:next w:val="Szvegtrzs"/>
    <w:link w:val="parancsChar"/>
    <w:qFormat/>
    <w:rsid w:val="00A9703B"/>
    <w:pPr>
      <w:pBdr>
        <w:bottom w:val="single" w:sz="4" w:space="1" w:color="BFBFBF"/>
      </w:pBdr>
      <w:shd w:val="clear" w:color="auto" w:fill="F2F2F2"/>
    </w:pPr>
    <w:rPr>
      <w:rFonts w:ascii="Consolas" w:hAnsi="Consolas"/>
    </w:rPr>
  </w:style>
  <w:style w:type="character" w:customStyle="1" w:styleId="Cmsor3Char">
    <w:name w:val="Címsor 3 Char"/>
    <w:basedOn w:val="Bekezdsalapbettpusa"/>
    <w:link w:val="Cmsor3"/>
    <w:uiPriority w:val="9"/>
    <w:rsid w:val="00EC2550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parancsChar">
    <w:name w:val="parancs Char"/>
    <w:link w:val="parancs"/>
    <w:rsid w:val="00A9703B"/>
    <w:rPr>
      <w:rFonts w:ascii="Consolas" w:eastAsia="SimSun" w:hAnsi="Consolas" w:cs="Mangal"/>
      <w:kern w:val="1"/>
      <w:sz w:val="22"/>
      <w:szCs w:val="24"/>
      <w:shd w:val="clear" w:color="auto" w:fill="F2F2F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tanar.blog.hu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1316B-4BE5-4211-9BA9-FD452F060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377</Words>
  <Characters>2608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Iskola</Company>
  <LinksUpToDate>false</LinksUpToDate>
  <CharactersWithSpaces>2980</CharactersWithSpaces>
  <SharedDoc>false</SharedDoc>
  <HLinks>
    <vt:vector size="6" baseType="variant">
      <vt:variant>
        <vt:i4>1704005</vt:i4>
      </vt:variant>
      <vt:variant>
        <vt:i4>0</vt:i4>
      </vt:variant>
      <vt:variant>
        <vt:i4>0</vt:i4>
      </vt:variant>
      <vt:variant>
        <vt:i4>5</vt:i4>
      </vt:variant>
      <vt:variant>
        <vt:lpwstr>http://infotanar.blog.hu/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cp:lastModifiedBy>Tóth József</cp:lastModifiedBy>
  <cp:revision>8</cp:revision>
  <dcterms:created xsi:type="dcterms:W3CDTF">2016-03-06T10:54:00Z</dcterms:created>
  <dcterms:modified xsi:type="dcterms:W3CDTF">2016-03-06T12:11:00Z</dcterms:modified>
</cp:coreProperties>
</file>