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666" w:rsidRDefault="00FF7E8F" w:rsidP="00C06666">
      <w:pPr>
        <w:pStyle w:val="Cmsor1"/>
        <w:pageBreakBefore/>
        <w:numPr>
          <w:ilvl w:val="0"/>
          <w:numId w:val="0"/>
        </w:numPr>
      </w:pPr>
      <w:r>
        <w:rPr>
          <w:color w:val="000000"/>
        </w:rPr>
        <w:t>9</w:t>
      </w:r>
      <w:r w:rsidR="006815E6">
        <w:rPr>
          <w:color w:val="000000"/>
        </w:rPr>
        <w:t xml:space="preserve">. </w:t>
      </w:r>
      <w:r w:rsidR="00851DB9">
        <w:rPr>
          <w:color w:val="000000"/>
        </w:rPr>
        <w:t xml:space="preserve">Zöldségek </w:t>
      </w:r>
      <w:r>
        <w:rPr>
          <w:color w:val="000000"/>
        </w:rPr>
        <w:t>(gyakorlás)</w:t>
      </w:r>
    </w:p>
    <w:p w:rsidR="00413D57" w:rsidRDefault="00413D57" w:rsidP="00400F39">
      <w:pPr>
        <w:pStyle w:val="Cmsor2"/>
      </w:pPr>
      <w:r>
        <w:t>A. Előkészületek</w:t>
      </w:r>
    </w:p>
    <w:p w:rsidR="00413D57" w:rsidRDefault="00360244" w:rsidP="00413D57">
      <w:pPr>
        <w:pStyle w:val="Szvegtrzs"/>
      </w:pPr>
      <w:r>
        <w:t xml:space="preserve">Indítsuk el DB Browser for SQLite programot, és </w:t>
      </w:r>
      <w:r w:rsidR="00FF7E8F">
        <w:t>importáljuk a</w:t>
      </w:r>
      <w:r w:rsidR="005762CB">
        <w:t xml:space="preserve"> </w:t>
      </w:r>
      <w:r w:rsidR="00A77ED6">
        <w:rPr>
          <w:i/>
        </w:rPr>
        <w:t>zoldseg</w:t>
      </w:r>
      <w:r w:rsidR="005762CB" w:rsidRPr="00D41652">
        <w:rPr>
          <w:i/>
        </w:rPr>
        <w:t>.sqlite</w:t>
      </w:r>
      <w:r w:rsidR="005762CB">
        <w:t xml:space="preserve"> adatbázist a </w:t>
      </w:r>
      <w:r w:rsidR="00A77ED6">
        <w:rPr>
          <w:i/>
        </w:rPr>
        <w:t>zoldseg</w:t>
      </w:r>
      <w:r w:rsidR="005762CB" w:rsidRPr="00D41652">
        <w:rPr>
          <w:i/>
        </w:rPr>
        <w:t>.sql</w:t>
      </w:r>
      <w:r w:rsidR="005762CB">
        <w:t xml:space="preserve"> fájlból!</w:t>
      </w:r>
      <w:r w:rsidR="00FF7E8F">
        <w:t xml:space="preserve"> </w:t>
      </w:r>
    </w:p>
    <w:p w:rsidR="00EB0219" w:rsidRDefault="00EB0219" w:rsidP="00413D57">
      <w:pPr>
        <w:pStyle w:val="Szvegtrzs"/>
      </w:pPr>
      <w:r>
        <w:t>Nézzük meg az adatbázisban lévő táblák tartalmát</w:t>
      </w:r>
      <w:r w:rsidR="00B20261">
        <w:t xml:space="preserve"> és szerkezetét</w:t>
      </w:r>
      <w:r>
        <w:t>!</w:t>
      </w:r>
      <w:r w:rsidR="00A77ED6">
        <w:t xml:space="preserve"> </w:t>
      </w:r>
      <w:r w:rsidR="00A77ED6">
        <w:t xml:space="preserve">A vasarlasok tábla mutatja a </w:t>
      </w:r>
      <w:r w:rsidR="00A77ED6">
        <w:t>2009-es év</w:t>
      </w:r>
      <w:r w:rsidR="00A77ED6">
        <w:t xml:space="preserve"> nyarán történt vásárlásokat egy piacon.</w:t>
      </w:r>
      <w:r w:rsidR="00A77ED6">
        <w:t xml:space="preserve"> A vevok táblában a vevők adatai, a zoldsegesek táblában a zöldségeseké, a zoldsegek táblában a zöldségeké van</w:t>
      </w:r>
      <w:r w:rsidR="00FF7E8F">
        <w:t>.</w:t>
      </w:r>
      <w:r w:rsidR="00A77ED6">
        <w:t xml:space="preserve"> </w:t>
      </w:r>
    </w:p>
    <w:p w:rsidR="008A3C13" w:rsidRDefault="008A3C13" w:rsidP="00413D57">
      <w:pPr>
        <w:pStyle w:val="Szvegtrzs"/>
      </w:pPr>
      <w:r>
        <w:t>A táblák közötti kapcsolatot az alábbi ábra szemlélteti:</w:t>
      </w:r>
    </w:p>
    <w:p w:rsidR="008A3C13" w:rsidRDefault="00A77ED6" w:rsidP="00413D57">
      <w:pPr>
        <w:pStyle w:val="Szvegtrzs"/>
      </w:pPr>
      <w:r>
        <w:rPr>
          <w:noProof/>
          <w:lang w:eastAsia="hu-HU"/>
        </w:rPr>
        <w:drawing>
          <wp:inline distT="0" distB="0" distL="0" distR="0" wp14:anchorId="0F9E1C5D" wp14:editId="577EF995">
            <wp:extent cx="4505325" cy="16764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E7" w:rsidRDefault="00E80EE7" w:rsidP="00413D57">
      <w:pPr>
        <w:pStyle w:val="Szvegtrzs"/>
      </w:pPr>
      <w:r>
        <w:t>A következő feladatokat először önállóan próbáld megoldani, csak ezután nézd meg a megoldásokat!</w:t>
      </w:r>
    </w:p>
    <w:p w:rsidR="00B71008" w:rsidRDefault="00B71008" w:rsidP="00B71008">
      <w:pPr>
        <w:pStyle w:val="Cmsor2"/>
      </w:pPr>
      <w:r>
        <w:t xml:space="preserve">B. </w:t>
      </w:r>
      <w:r w:rsidR="00851DB9">
        <w:t>Június</w:t>
      </w:r>
    </w:p>
    <w:p w:rsidR="00851DB9" w:rsidRDefault="00851DB9" w:rsidP="00851DB9">
      <w:pPr>
        <w:pStyle w:val="Szvegtrzs"/>
      </w:pPr>
      <w:r>
        <w:t>Készítsünk</w:t>
      </w:r>
      <w:r>
        <w:t xml:space="preserve"> </w:t>
      </w:r>
      <w:r w:rsidR="00AB483D">
        <w:t>SQL parancsot</w:t>
      </w:r>
      <w:r>
        <w:t>, amely megadja, hogy június hónapban mely napon, melyik vevő,</w:t>
      </w:r>
      <w:r>
        <w:t xml:space="preserve"> </w:t>
      </w:r>
      <w:r>
        <w:t>mit és milyen mennyiségben vásárolt és az egyes tétel</w:t>
      </w:r>
      <w:r>
        <w:t xml:space="preserve">ekért mennyit fizetett! </w:t>
      </w:r>
    </w:p>
    <w:p w:rsidR="00851DB9" w:rsidRDefault="00851DB9" w:rsidP="00851DB9">
      <w:pPr>
        <w:pStyle w:val="Szvegtrzs"/>
      </w:pPr>
      <w:r>
        <w:t>A lista legyen elsősorban a vásárlás napja, másodsorban a vevő neve szerint</w:t>
      </w:r>
      <w:r>
        <w:t xml:space="preserve"> </w:t>
      </w:r>
      <w:r>
        <w:t>rendezve, mindkét szempont szerint növekvően!</w:t>
      </w:r>
    </w:p>
    <w:p w:rsidR="00851DB9" w:rsidRDefault="00851DB9" w:rsidP="00851DB9">
      <w:pPr>
        <w:pStyle w:val="Szvegtrzs"/>
      </w:pPr>
      <w:r>
        <w:t>A vevok.nev mező vevo néven, a zoldsegek.nev mező aru néven, a számított mező</w:t>
      </w:r>
      <w:r>
        <w:t xml:space="preserve"> </w:t>
      </w:r>
      <w:r>
        <w:t>pedig ar néven jelenjen meg a listában!</w:t>
      </w:r>
    </w:p>
    <w:p w:rsidR="00851DB9" w:rsidRPr="00851DB9" w:rsidRDefault="00851DB9" w:rsidP="00851DB9">
      <w:pPr>
        <w:pStyle w:val="Szvegtrzs"/>
      </w:pPr>
      <w:r>
        <w:t>Az SQL parancsot kimitvett.sql néven mentsük</w:t>
      </w:r>
      <w:r>
        <w:t>!</w:t>
      </w:r>
    </w:p>
    <w:p w:rsidR="00B71008" w:rsidRDefault="00B71008" w:rsidP="00B71008">
      <w:pPr>
        <w:pStyle w:val="Szvegtrzs"/>
        <w:outlineLvl w:val="2"/>
        <w15:collapsed/>
      </w:pPr>
      <w:r>
        <w:t>Megoldás:</w:t>
      </w:r>
    </w:p>
    <w:p w:rsidR="00B71008" w:rsidRDefault="00851DB9" w:rsidP="00851DB9">
      <w:pPr>
        <w:pStyle w:val="parancs"/>
      </w:pPr>
      <w:r>
        <w:t>SELECT vasarlasok.datum AS datum, vevok.nev</w:t>
      </w:r>
      <w:r>
        <w:t xml:space="preserve"> AS vevo, zoldsegek.nev AS aru,</w:t>
      </w:r>
      <w:r>
        <w:br/>
        <w:t xml:space="preserve">       </w:t>
      </w:r>
      <w:r>
        <w:t>zoldsegek.egysegar*vasarlasok.mennyiseg AS ar</w:t>
      </w:r>
      <w:r>
        <w:br/>
      </w:r>
      <w:r>
        <w:t xml:space="preserve">FROM vasarlasok </w:t>
      </w:r>
      <w:r>
        <w:br/>
      </w:r>
      <w:r>
        <w:t xml:space="preserve">JOIN vevok ON vasarlasok.vevo=vevok.vevoazon </w:t>
      </w:r>
      <w:r>
        <w:br/>
      </w:r>
      <w:r>
        <w:t>JOIN zoldsegek ON vasarlasok.aru=zoldsegek.zoldsegazon</w:t>
      </w:r>
      <w:r>
        <w:br/>
      </w:r>
      <w:r>
        <w:t>WHERE datum LIKE "%-06-%"</w:t>
      </w:r>
      <w:r>
        <w:br/>
      </w:r>
      <w:r>
        <w:t>ORDER BY datum,vevo;</w:t>
      </w:r>
    </w:p>
    <w:p w:rsidR="00C500B7" w:rsidRDefault="00C500B7" w:rsidP="00C500B7">
      <w:pPr>
        <w:pStyle w:val="Szvegtrzs"/>
      </w:pPr>
      <w:r>
        <w:t>Figyeld meg, hogyan kapcsolunk össze több táblát</w:t>
      </w:r>
      <w:r w:rsidR="004C2F5E">
        <w:t>, és hogyan adtuk meg a júniust a feltételben</w:t>
      </w:r>
      <w:r>
        <w:t>!</w:t>
      </w:r>
    </w:p>
    <w:p w:rsidR="005B1E09" w:rsidRDefault="005B1E09" w:rsidP="005B1E09">
      <w:pPr>
        <w:pStyle w:val="Cmsor2"/>
      </w:pPr>
      <w:r>
        <w:t xml:space="preserve">C. </w:t>
      </w:r>
      <w:r w:rsidR="00851DB9">
        <w:t>Alma</w:t>
      </w:r>
    </w:p>
    <w:p w:rsidR="00AB483D" w:rsidRDefault="00AB483D" w:rsidP="00AB483D">
      <w:pPr>
        <w:pStyle w:val="Szvegtrzs"/>
      </w:pPr>
      <w:r>
        <w:t>Készítsünk SQL parancsot</w:t>
      </w:r>
      <w:r>
        <w:t xml:space="preserve"> lekérdezést, amely megadja, hogy melyik az a zöldséges, aki a legnagyobb</w:t>
      </w:r>
      <w:r>
        <w:t xml:space="preserve"> </w:t>
      </w:r>
      <w:r>
        <w:t>mennyiséget adta el a</w:t>
      </w:r>
      <w:r>
        <w:t>lmából a nyár folyamán!</w:t>
      </w:r>
    </w:p>
    <w:p w:rsidR="00AB483D" w:rsidRDefault="00AB483D" w:rsidP="00AB483D">
      <w:pPr>
        <w:pStyle w:val="Szvegtrzs"/>
      </w:pPr>
      <w:r>
        <w:t xml:space="preserve">A </w:t>
      </w:r>
      <w:r>
        <w:t>listában</w:t>
      </w:r>
      <w:r>
        <w:t xml:space="preserve"> a zöldséges neve mellett </w:t>
      </w:r>
      <w:r>
        <w:t xml:space="preserve">jelenjen </w:t>
      </w:r>
      <w:r>
        <w:t>meg az eladott alma</w:t>
      </w:r>
      <w:r>
        <w:t xml:space="preserve"> mennyisége</w:t>
      </w:r>
      <w:r>
        <w:t xml:space="preserve"> is!</w:t>
      </w:r>
    </w:p>
    <w:p w:rsidR="00AB483D" w:rsidRDefault="00AB483D" w:rsidP="00AB483D">
      <w:pPr>
        <w:pStyle w:val="Szvegtrzs"/>
      </w:pPr>
      <w:r>
        <w:t xml:space="preserve">A </w:t>
      </w:r>
      <w:r>
        <w:t>parancsott legtobbalma.sql néven mentsük</w:t>
      </w:r>
      <w:r>
        <w:t>!</w:t>
      </w:r>
    </w:p>
    <w:p w:rsidR="005B1E09" w:rsidRDefault="005B1E09" w:rsidP="005B1E09">
      <w:pPr>
        <w:pStyle w:val="Szvegtrzs"/>
        <w:outlineLvl w:val="2"/>
        <w15:collapsed/>
      </w:pPr>
      <w:r>
        <w:t>Megoldás:</w:t>
      </w:r>
    </w:p>
    <w:p w:rsidR="005B1E09" w:rsidRDefault="00B20261" w:rsidP="00B20261">
      <w:pPr>
        <w:pStyle w:val="parancs"/>
      </w:pPr>
      <w:r>
        <w:t>SELECT zoldsegesek.nev AS zoldseges, SUM(vasarlasok.mennyiseg) AS osszesen</w:t>
      </w:r>
      <w:r>
        <w:br/>
      </w:r>
      <w:r>
        <w:t xml:space="preserve">FROM vasarlasok </w:t>
      </w:r>
      <w:r>
        <w:br/>
      </w:r>
      <w:r>
        <w:t xml:space="preserve">JOIN zoldsegek ON vasarlasok.aru=zoldsegek.zoldsegazon </w:t>
      </w:r>
      <w:r>
        <w:br/>
      </w:r>
      <w:r>
        <w:t>JOIN zoldsegesek ON vasarlasok.zoldseges=zoldsegesek.zoldsegesazon</w:t>
      </w:r>
      <w:r>
        <w:br/>
      </w:r>
      <w:r>
        <w:t>WHERE zoldsegek.nev='alma'</w:t>
      </w:r>
      <w:r>
        <w:br/>
      </w:r>
      <w:r>
        <w:t>GROUP BY zoldsegesek.zoldsegesazon</w:t>
      </w:r>
      <w:r>
        <w:br/>
      </w:r>
      <w:r>
        <w:t>ORDER BY osszesen DESC LIMIT 1;</w:t>
      </w:r>
    </w:p>
    <w:p w:rsidR="00B20261" w:rsidRDefault="00B20261" w:rsidP="00B20261">
      <w:pPr>
        <w:pStyle w:val="Szvegtrzs"/>
      </w:pPr>
      <w:r>
        <w:t xml:space="preserve">Írd ide a megoldást: </w:t>
      </w:r>
    </w:p>
    <w:p w:rsidR="004C2F5E" w:rsidRDefault="004C2F5E" w:rsidP="004C2F5E">
      <w:pPr>
        <w:pStyle w:val="Cmsor2"/>
      </w:pPr>
      <w:r>
        <w:t>D</w:t>
      </w:r>
      <w:r>
        <w:t xml:space="preserve">. </w:t>
      </w:r>
      <w:r>
        <w:t>Tábla másolása</w:t>
      </w:r>
    </w:p>
    <w:p w:rsidR="004C2F5E" w:rsidRDefault="004C2F5E" w:rsidP="004C2F5E">
      <w:pPr>
        <w:pStyle w:val="Szvegtrzs"/>
      </w:pPr>
      <w:r>
        <w:t xml:space="preserve">Készítsünk </w:t>
      </w:r>
      <w:r>
        <w:t>másolatot a vevok adattábláról vevok2 néven</w:t>
      </w:r>
      <w:r w:rsidR="007E2844">
        <w:t>! (masol.sql)</w:t>
      </w:r>
    </w:p>
    <w:p w:rsidR="004C2F5E" w:rsidRDefault="004C2F5E" w:rsidP="004C2F5E">
      <w:pPr>
        <w:pStyle w:val="Szvegtrzs"/>
        <w:outlineLvl w:val="2"/>
        <w15:collapsed/>
      </w:pPr>
      <w:r>
        <w:t>Megoldás:</w:t>
      </w:r>
    </w:p>
    <w:p w:rsidR="004C2F5E" w:rsidRDefault="003B4A4C" w:rsidP="003B4A4C">
      <w:pPr>
        <w:pStyle w:val="parancs"/>
      </w:pPr>
      <w:r>
        <w:t>CREATE TABLE vevok2 AS SELECT * FROM vevok;</w:t>
      </w:r>
    </w:p>
    <w:p w:rsidR="00DF3B03" w:rsidRDefault="004C2F5E" w:rsidP="00DF3B03">
      <w:pPr>
        <w:pStyle w:val="Cmsor2"/>
      </w:pPr>
      <w:r>
        <w:t>E</w:t>
      </w:r>
      <w:r w:rsidR="00DF3B03">
        <w:t xml:space="preserve">. </w:t>
      </w:r>
      <w:r w:rsidR="007E2844">
        <w:t>V</w:t>
      </w:r>
      <w:r>
        <w:t>ásároltak</w:t>
      </w:r>
    </w:p>
    <w:p w:rsidR="00DF3B03" w:rsidRDefault="004C2F5E" w:rsidP="00DF3B03">
      <w:pPr>
        <w:pStyle w:val="Szvegtrzs"/>
      </w:pPr>
      <w:r>
        <w:t>Készítsünk SQL parancsot</w:t>
      </w:r>
      <w:r>
        <w:t xml:space="preserve">, amely </w:t>
      </w:r>
      <w:r>
        <w:t>kilistázza</w:t>
      </w:r>
      <w:r w:rsidR="007E2844">
        <w:t xml:space="preserve"> azoknak</w:t>
      </w:r>
      <w:r>
        <w:t xml:space="preserve"> a vevők</w:t>
      </w:r>
      <w:r w:rsidR="007E2844">
        <w:t>nek az azonosítóit</w:t>
      </w:r>
      <w:r>
        <w:t xml:space="preserve"> a vevok</w:t>
      </w:r>
      <w:r w:rsidR="002E6C3D">
        <w:t>2</w:t>
      </w:r>
      <w:r>
        <w:t xml:space="preserve"> táblából, akik a nyár</w:t>
      </w:r>
      <w:r w:rsidR="007E2844">
        <w:t xml:space="preserve"> </w:t>
      </w:r>
      <w:r>
        <w:t xml:space="preserve">folyamán </w:t>
      </w:r>
      <w:r>
        <w:t>vásároltak</w:t>
      </w:r>
      <w:r w:rsidR="007E2844">
        <w:t xml:space="preserve"> a piacon</w:t>
      </w:r>
      <w:r>
        <w:t>!</w:t>
      </w:r>
      <w:r w:rsidR="007E2844">
        <w:t xml:space="preserve"> Minden vásárló csak egyszer szerepeljen a listában!</w:t>
      </w:r>
      <w:r w:rsidR="002E6C3D">
        <w:t xml:space="preserve"> (vasaroltak.sql)</w:t>
      </w:r>
    </w:p>
    <w:p w:rsidR="00DF3B03" w:rsidRDefault="00DF3B03" w:rsidP="00DF3B03">
      <w:pPr>
        <w:pStyle w:val="Szvegtrzs"/>
        <w:outlineLvl w:val="2"/>
        <w15:collapsed/>
      </w:pPr>
      <w:r>
        <w:t>Megoldás:</w:t>
      </w:r>
    </w:p>
    <w:p w:rsidR="00DF3B03" w:rsidRDefault="001B0DC2" w:rsidP="002E6C3D">
      <w:pPr>
        <w:pStyle w:val="parancs"/>
      </w:pPr>
      <w:r>
        <w:t xml:space="preserve">SELECT DISTINCT </w:t>
      </w:r>
      <w:r w:rsidR="002E6C3D">
        <w:t>vevoazon</w:t>
      </w:r>
      <w:r w:rsidR="002E6C3D">
        <w:br/>
      </w:r>
      <w:r w:rsidR="002E6C3D">
        <w:t>FROM vevok2 JOIN vasarlasok ON vevok2.vevoazon=vasarlasok.vevo;</w:t>
      </w:r>
    </w:p>
    <w:p w:rsidR="001B0DC2" w:rsidRDefault="001B0DC2" w:rsidP="001B0DC2">
      <w:pPr>
        <w:pStyle w:val="Szvegtrzs"/>
      </w:pPr>
      <w:r>
        <w:t>Hányan vásároltak a piacon? Hány olyan vevő van, akik nem vásároltak?</w:t>
      </w:r>
    </w:p>
    <w:p w:rsidR="000E5097" w:rsidRDefault="00DC19E5" w:rsidP="000E5097">
      <w:pPr>
        <w:pStyle w:val="Cmsor2"/>
      </w:pPr>
      <w:r>
        <w:t>F</w:t>
      </w:r>
      <w:r w:rsidR="000E5097">
        <w:t xml:space="preserve">. </w:t>
      </w:r>
      <w:r w:rsidR="007E2844">
        <w:t>Nem vásároltak</w:t>
      </w:r>
    </w:p>
    <w:p w:rsidR="002E6C3D" w:rsidRDefault="001B0DC2" w:rsidP="000E5097">
      <w:pPr>
        <w:pStyle w:val="Szvegtrzs"/>
      </w:pPr>
      <w:r>
        <w:t>Az előző parancsot felhasználva listázzuk ki azoknak a vevőknek a neveit, akik nem vásároltak a nyár folyamán a piacon! (nemvasaroltak.sql)</w:t>
      </w:r>
    </w:p>
    <w:p w:rsidR="000E5097" w:rsidRDefault="000E5097" w:rsidP="000E5097">
      <w:pPr>
        <w:pStyle w:val="Szvegtrzs"/>
        <w:outlineLvl w:val="2"/>
        <w15:collapsed/>
      </w:pPr>
      <w:r>
        <w:t>Megoldás:</w:t>
      </w:r>
    </w:p>
    <w:p w:rsidR="00D42BE6" w:rsidRPr="00D42BE6" w:rsidRDefault="001B0DC2" w:rsidP="001B0DC2">
      <w:pPr>
        <w:pStyle w:val="parancs"/>
      </w:pPr>
      <w:r>
        <w:t xml:space="preserve">SELECT </w:t>
      </w:r>
      <w:r>
        <w:t>nev</w:t>
      </w:r>
      <w:r>
        <w:br/>
      </w:r>
      <w:r>
        <w:t>FROM vevok2</w:t>
      </w:r>
      <w:r>
        <w:br/>
      </w:r>
      <w:r>
        <w:t>WHERE vevok2.vevoazon NOT IN (SELECT DISTINCT vevok2.vevoazon</w:t>
      </w:r>
      <w:r>
        <w:br/>
      </w:r>
      <w:r>
        <w:t>FROM vevok2 JOIN vasarlasok ON vevok2.vevoazon=vasarlasok.vevo);</w:t>
      </w:r>
    </w:p>
    <w:p w:rsidR="00D42BE6" w:rsidRDefault="00D42BE6" w:rsidP="00D42BE6">
      <w:pPr>
        <w:pStyle w:val="Cmsor2"/>
      </w:pPr>
      <w:r>
        <w:t xml:space="preserve">G. </w:t>
      </w:r>
      <w:r w:rsidR="007E2844">
        <w:t>Törlés</w:t>
      </w:r>
    </w:p>
    <w:p w:rsidR="00D42BE6" w:rsidRDefault="001B0DC2" w:rsidP="00D42BE6">
      <w:pPr>
        <w:pStyle w:val="Szvegtrzs"/>
      </w:pPr>
      <w:r>
        <w:t>Töröljük le a vevok2 táblából azokat a vevőket, akik nem vásároltak</w:t>
      </w:r>
      <w:r w:rsidR="00D42BE6">
        <w:t xml:space="preserve">! </w:t>
      </w:r>
      <w:r w:rsidR="00EE048E">
        <w:t>A</w:t>
      </w:r>
      <w:bookmarkStart w:id="0" w:name="_GoBack"/>
      <w:bookmarkEnd w:id="0"/>
      <w:r w:rsidR="00EE048E">
        <w:t xml:space="preserve">z előző feldat megoldását alakítsuk át! </w:t>
      </w:r>
      <w:r w:rsidR="00D42BE6">
        <w:t>(</w:t>
      </w:r>
      <w:r>
        <w:t>torles</w:t>
      </w:r>
      <w:r w:rsidR="00D42BE6">
        <w:t>.sql)</w:t>
      </w:r>
    </w:p>
    <w:p w:rsidR="00D42BE6" w:rsidRDefault="00D42BE6" w:rsidP="00D42BE6">
      <w:pPr>
        <w:pStyle w:val="Szvegtrzs"/>
        <w:outlineLvl w:val="2"/>
        <w15:collapsed/>
      </w:pPr>
      <w:r>
        <w:t>Megoldás:</w:t>
      </w:r>
    </w:p>
    <w:p w:rsidR="00D42BE6" w:rsidRDefault="001B0DC2" w:rsidP="001B0DC2">
      <w:pPr>
        <w:pStyle w:val="parancs"/>
      </w:pPr>
      <w:r>
        <w:t>DELETE</w:t>
      </w:r>
      <w:r>
        <w:br/>
      </w:r>
      <w:r>
        <w:t>FROM vevok2</w:t>
      </w:r>
      <w:r>
        <w:br/>
      </w:r>
      <w:r>
        <w:t>WHERE vevok2.vevoazon NOT IN (SELECT DISTINCT vevok2.vevoazon</w:t>
      </w:r>
      <w:r>
        <w:br/>
      </w:r>
      <w:r>
        <w:t>FROM vevok2 JOIN vasarlasok ON vevok2.vevoazon=vasarlasok.vevo);</w:t>
      </w:r>
    </w:p>
    <w:p w:rsidR="001D2A63" w:rsidRDefault="001D2A63" w:rsidP="00F93FC3"/>
    <w:p w:rsidR="00F93FC3" w:rsidRDefault="00F93FC3" w:rsidP="00F93FC3">
      <w:r>
        <w:t xml:space="preserve">©Tóth József, </w:t>
      </w:r>
      <w:hyperlink r:id="rId8" w:history="1">
        <w:r>
          <w:rPr>
            <w:rStyle w:val="Hiperhivatkozs"/>
          </w:rPr>
          <w:t>http://infotanar.blog.hu</w:t>
        </w:r>
      </w:hyperlink>
      <w:r>
        <w:t xml:space="preserve"> </w:t>
      </w:r>
    </w:p>
    <w:p w:rsidR="008B58A5" w:rsidRDefault="008B58A5" w:rsidP="00F93FC3"/>
    <w:sectPr w:rsidR="008B58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750">
      <wne:acd wne:acdName="acd0"/>
    </wne:keymap>
  </wne:keymaps>
  <wne:toolbars>
    <wne:acdManifest>
      <wne:acdEntry wne:acdName="acd0"/>
    </wne:acdManifest>
  </wne:toolbars>
  <wne:acds>
    <wne:acd wne:argValue="AgBwAGEAcgBhAG4AYwBzAA==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Számozás 1"/>
    <w:lvl w:ilvl="0">
      <w:start w:val="19"/>
      <w:numFmt w:val="decimal"/>
      <w:lvlText w:val=" %1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1">
      <w:start w:val="5"/>
      <w:numFmt w:val="decimal"/>
      <w:lvlText w:val=" %1.%2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3">
      <w:start w:val="1"/>
      <w:numFmt w:val="decimal"/>
      <w:lvlText w:val=" %1.%2.%3.%4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4">
      <w:start w:val="1"/>
      <w:numFmt w:val="decimal"/>
      <w:lvlText w:val=" %1.%2.%3.%4.%5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5">
      <w:start w:val="1"/>
      <w:numFmt w:val="decimal"/>
      <w:lvlText w:val=" %1.%2.%3.%4.%5.%6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6">
      <w:start w:val="1"/>
      <w:numFmt w:val="decimal"/>
      <w:lvlText w:val=" %1.%2.%3.%4.%5.%6.%7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7">
      <w:start w:val="1"/>
      <w:numFmt w:val="decimal"/>
      <w:lvlText w:val=" %1.%2.%3.%4.%5.%6.%7.%8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8">
      <w:start w:val="1"/>
      <w:numFmt w:val="decimal"/>
      <w:lvlText w:val=" %1.%2.%3.%4.%5.%6.%7.%8.%9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  <w:color w:val="000000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pStyle w:val="Cmsor1"/>
      <w:lvlText w:val=""/>
      <w:lvlJc w:val="left"/>
      <w:pPr>
        <w:tabs>
          <w:tab w:val="num" w:pos="283"/>
        </w:tabs>
        <w:ind w:left="283" w:hanging="283"/>
      </w:pPr>
      <w:rPr>
        <w:rFonts w:ascii="Wingdings" w:hAnsi="Wingdings" w:cs="OpenSymbol"/>
      </w:rPr>
    </w:lvl>
    <w:lvl w:ilvl="1">
      <w:start w:val="1"/>
      <w:numFmt w:val="bullet"/>
      <w:lvlText w:val=""/>
      <w:lvlJc w:val="left"/>
      <w:pPr>
        <w:tabs>
          <w:tab w:val="num" w:pos="566"/>
        </w:tabs>
        <w:ind w:left="566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849"/>
        </w:tabs>
        <w:ind w:left="849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132"/>
        </w:tabs>
        <w:ind w:left="1132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1415"/>
        </w:tabs>
        <w:ind w:left="141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1698"/>
        </w:tabs>
        <w:ind w:left="1698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1981"/>
        </w:tabs>
        <w:ind w:left="1981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2264"/>
        </w:tabs>
        <w:ind w:left="2264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2547"/>
        </w:tabs>
        <w:ind w:left="2547" w:hanging="283"/>
      </w:pPr>
      <w:rPr>
        <w:rFonts w:ascii="Symbol" w:hAnsi="Symbol" w:cs="OpenSymbol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  <w:color w:val="000000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  <w:color w:val="000000"/>
      </w:rPr>
    </w:lvl>
  </w:abstractNum>
  <w:abstractNum w:abstractNumId="5" w15:restartNumberingAfterBreak="0">
    <w:nsid w:val="0D0356DD"/>
    <w:multiLevelType w:val="hybridMultilevel"/>
    <w:tmpl w:val="4A5868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754A1"/>
    <w:multiLevelType w:val="hybridMultilevel"/>
    <w:tmpl w:val="D15C63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E807AD"/>
    <w:multiLevelType w:val="hybridMultilevel"/>
    <w:tmpl w:val="616612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12FCF"/>
    <w:multiLevelType w:val="hybridMultilevel"/>
    <w:tmpl w:val="992E16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70B3C"/>
    <w:multiLevelType w:val="hybridMultilevel"/>
    <w:tmpl w:val="F300DA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511FE"/>
    <w:multiLevelType w:val="hybridMultilevel"/>
    <w:tmpl w:val="F66AFD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FF185E"/>
    <w:multiLevelType w:val="hybridMultilevel"/>
    <w:tmpl w:val="A50416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D00BE"/>
    <w:multiLevelType w:val="hybridMultilevel"/>
    <w:tmpl w:val="D15C63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E271B"/>
    <w:multiLevelType w:val="hybridMultilevel"/>
    <w:tmpl w:val="6A1C0F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5645CE"/>
    <w:multiLevelType w:val="hybridMultilevel"/>
    <w:tmpl w:val="8200D1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A1EC4"/>
    <w:multiLevelType w:val="hybridMultilevel"/>
    <w:tmpl w:val="7AB632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121DA"/>
    <w:multiLevelType w:val="hybridMultilevel"/>
    <w:tmpl w:val="BC70B8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5724E"/>
    <w:multiLevelType w:val="hybridMultilevel"/>
    <w:tmpl w:val="4D8423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065E69"/>
    <w:multiLevelType w:val="hybridMultilevel"/>
    <w:tmpl w:val="D15C63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A171D8"/>
    <w:multiLevelType w:val="hybridMultilevel"/>
    <w:tmpl w:val="61C0569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BB6964"/>
    <w:multiLevelType w:val="hybridMultilevel"/>
    <w:tmpl w:val="DBDE82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693C3C"/>
    <w:multiLevelType w:val="hybridMultilevel"/>
    <w:tmpl w:val="24542B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03140"/>
    <w:multiLevelType w:val="hybridMultilevel"/>
    <w:tmpl w:val="67C426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7172A3"/>
    <w:multiLevelType w:val="hybridMultilevel"/>
    <w:tmpl w:val="4CB428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9D0542"/>
    <w:multiLevelType w:val="hybridMultilevel"/>
    <w:tmpl w:val="CC3A6A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6B7EE7"/>
    <w:multiLevelType w:val="hybridMultilevel"/>
    <w:tmpl w:val="4CF6DD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18"/>
  </w:num>
  <w:num w:numId="8">
    <w:abstractNumId w:val="12"/>
  </w:num>
  <w:num w:numId="9">
    <w:abstractNumId w:val="22"/>
  </w:num>
  <w:num w:numId="10">
    <w:abstractNumId w:val="24"/>
  </w:num>
  <w:num w:numId="11">
    <w:abstractNumId w:val="5"/>
  </w:num>
  <w:num w:numId="12">
    <w:abstractNumId w:val="26"/>
  </w:num>
  <w:num w:numId="13">
    <w:abstractNumId w:val="14"/>
  </w:num>
  <w:num w:numId="14">
    <w:abstractNumId w:val="8"/>
  </w:num>
  <w:num w:numId="15">
    <w:abstractNumId w:val="19"/>
  </w:num>
  <w:num w:numId="16">
    <w:abstractNumId w:val="16"/>
  </w:num>
  <w:num w:numId="17">
    <w:abstractNumId w:val="15"/>
  </w:num>
  <w:num w:numId="18">
    <w:abstractNumId w:val="10"/>
  </w:num>
  <w:num w:numId="19">
    <w:abstractNumId w:val="9"/>
  </w:num>
  <w:num w:numId="20">
    <w:abstractNumId w:val="11"/>
  </w:num>
  <w:num w:numId="21">
    <w:abstractNumId w:val="23"/>
  </w:num>
  <w:num w:numId="22">
    <w:abstractNumId w:val="7"/>
  </w:num>
  <w:num w:numId="23">
    <w:abstractNumId w:val="13"/>
  </w:num>
  <w:num w:numId="24">
    <w:abstractNumId w:val="17"/>
  </w:num>
  <w:num w:numId="25">
    <w:abstractNumId w:val="25"/>
  </w:num>
  <w:num w:numId="26">
    <w:abstractNumId w:val="20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666"/>
    <w:rsid w:val="00001A83"/>
    <w:rsid w:val="00006FD7"/>
    <w:rsid w:val="00024B08"/>
    <w:rsid w:val="00034DD7"/>
    <w:rsid w:val="00042144"/>
    <w:rsid w:val="00053454"/>
    <w:rsid w:val="00061244"/>
    <w:rsid w:val="0006272E"/>
    <w:rsid w:val="00070B19"/>
    <w:rsid w:val="000A7F88"/>
    <w:rsid w:val="000B6595"/>
    <w:rsid w:val="000C2DA3"/>
    <w:rsid w:val="000C2E49"/>
    <w:rsid w:val="000D5E20"/>
    <w:rsid w:val="000E3CB8"/>
    <w:rsid w:val="000E5097"/>
    <w:rsid w:val="000E550C"/>
    <w:rsid w:val="000F1769"/>
    <w:rsid w:val="0011396A"/>
    <w:rsid w:val="00116460"/>
    <w:rsid w:val="00125F33"/>
    <w:rsid w:val="00150901"/>
    <w:rsid w:val="00153FDD"/>
    <w:rsid w:val="001657CA"/>
    <w:rsid w:val="00165B47"/>
    <w:rsid w:val="001A3476"/>
    <w:rsid w:val="001A35C5"/>
    <w:rsid w:val="001A383F"/>
    <w:rsid w:val="001A41E6"/>
    <w:rsid w:val="001B0DC2"/>
    <w:rsid w:val="001B1CF2"/>
    <w:rsid w:val="001D2A63"/>
    <w:rsid w:val="001D6319"/>
    <w:rsid w:val="001E4F91"/>
    <w:rsid w:val="001F3991"/>
    <w:rsid w:val="002047E7"/>
    <w:rsid w:val="00211446"/>
    <w:rsid w:val="00211CE0"/>
    <w:rsid w:val="00214C08"/>
    <w:rsid w:val="00222C6D"/>
    <w:rsid w:val="00247696"/>
    <w:rsid w:val="0024777D"/>
    <w:rsid w:val="002527CE"/>
    <w:rsid w:val="00252CD7"/>
    <w:rsid w:val="0025301D"/>
    <w:rsid w:val="00271DA8"/>
    <w:rsid w:val="002740B9"/>
    <w:rsid w:val="00274546"/>
    <w:rsid w:val="00274C13"/>
    <w:rsid w:val="0028119D"/>
    <w:rsid w:val="00290FC6"/>
    <w:rsid w:val="00297E8F"/>
    <w:rsid w:val="00297F23"/>
    <w:rsid w:val="002A14FD"/>
    <w:rsid w:val="002A6E1F"/>
    <w:rsid w:val="002B0B84"/>
    <w:rsid w:val="002B6EF6"/>
    <w:rsid w:val="002C22B8"/>
    <w:rsid w:val="002D5DA9"/>
    <w:rsid w:val="002E105A"/>
    <w:rsid w:val="002E3904"/>
    <w:rsid w:val="002E58A4"/>
    <w:rsid w:val="002E6C3D"/>
    <w:rsid w:val="003149F5"/>
    <w:rsid w:val="0031712C"/>
    <w:rsid w:val="003243B7"/>
    <w:rsid w:val="0032751C"/>
    <w:rsid w:val="003307B0"/>
    <w:rsid w:val="00336C52"/>
    <w:rsid w:val="00350288"/>
    <w:rsid w:val="00350F78"/>
    <w:rsid w:val="00360244"/>
    <w:rsid w:val="00366C42"/>
    <w:rsid w:val="003744BD"/>
    <w:rsid w:val="00386030"/>
    <w:rsid w:val="00387B3A"/>
    <w:rsid w:val="003954D5"/>
    <w:rsid w:val="003A0FC0"/>
    <w:rsid w:val="003A252C"/>
    <w:rsid w:val="003A5CAB"/>
    <w:rsid w:val="003B27D1"/>
    <w:rsid w:val="003B4A4C"/>
    <w:rsid w:val="003B690F"/>
    <w:rsid w:val="003B724C"/>
    <w:rsid w:val="003D02BD"/>
    <w:rsid w:val="003D3110"/>
    <w:rsid w:val="003D391F"/>
    <w:rsid w:val="003D4F8C"/>
    <w:rsid w:val="003E2C9C"/>
    <w:rsid w:val="003E3995"/>
    <w:rsid w:val="003F2492"/>
    <w:rsid w:val="003F410F"/>
    <w:rsid w:val="003F5179"/>
    <w:rsid w:val="00400F39"/>
    <w:rsid w:val="00407D19"/>
    <w:rsid w:val="004108CA"/>
    <w:rsid w:val="00410D3E"/>
    <w:rsid w:val="00413229"/>
    <w:rsid w:val="00413D57"/>
    <w:rsid w:val="00427484"/>
    <w:rsid w:val="004274F2"/>
    <w:rsid w:val="004379D8"/>
    <w:rsid w:val="00446924"/>
    <w:rsid w:val="00462FBF"/>
    <w:rsid w:val="004854CF"/>
    <w:rsid w:val="004A2614"/>
    <w:rsid w:val="004A60C8"/>
    <w:rsid w:val="004A6B9B"/>
    <w:rsid w:val="004B1F44"/>
    <w:rsid w:val="004C2F5E"/>
    <w:rsid w:val="004C4841"/>
    <w:rsid w:val="004D33D5"/>
    <w:rsid w:val="004E034B"/>
    <w:rsid w:val="004E4EEB"/>
    <w:rsid w:val="004E6215"/>
    <w:rsid w:val="004F38F3"/>
    <w:rsid w:val="004F67C6"/>
    <w:rsid w:val="00503A5C"/>
    <w:rsid w:val="005051C6"/>
    <w:rsid w:val="0051282E"/>
    <w:rsid w:val="00526610"/>
    <w:rsid w:val="00527585"/>
    <w:rsid w:val="0053249B"/>
    <w:rsid w:val="00532B77"/>
    <w:rsid w:val="005515E0"/>
    <w:rsid w:val="00551A7A"/>
    <w:rsid w:val="00557F56"/>
    <w:rsid w:val="00560070"/>
    <w:rsid w:val="005622EB"/>
    <w:rsid w:val="005762CB"/>
    <w:rsid w:val="00583E8A"/>
    <w:rsid w:val="0059246D"/>
    <w:rsid w:val="005A50BF"/>
    <w:rsid w:val="005B02BC"/>
    <w:rsid w:val="005B1E09"/>
    <w:rsid w:val="005C066B"/>
    <w:rsid w:val="005C3AFE"/>
    <w:rsid w:val="005C3E9A"/>
    <w:rsid w:val="005D1245"/>
    <w:rsid w:val="005E4CCC"/>
    <w:rsid w:val="005E6A78"/>
    <w:rsid w:val="005F1D78"/>
    <w:rsid w:val="00615674"/>
    <w:rsid w:val="0062478B"/>
    <w:rsid w:val="00640132"/>
    <w:rsid w:val="00641E2E"/>
    <w:rsid w:val="006442BA"/>
    <w:rsid w:val="0064672D"/>
    <w:rsid w:val="006534FA"/>
    <w:rsid w:val="00662EB5"/>
    <w:rsid w:val="006641EF"/>
    <w:rsid w:val="00664361"/>
    <w:rsid w:val="0067062A"/>
    <w:rsid w:val="00680DC6"/>
    <w:rsid w:val="006815E6"/>
    <w:rsid w:val="0069236A"/>
    <w:rsid w:val="006A5228"/>
    <w:rsid w:val="006A6E16"/>
    <w:rsid w:val="006B34A5"/>
    <w:rsid w:val="006D4CA0"/>
    <w:rsid w:val="006D7DF5"/>
    <w:rsid w:val="006E0D4C"/>
    <w:rsid w:val="006E1197"/>
    <w:rsid w:val="006E14F4"/>
    <w:rsid w:val="006E686F"/>
    <w:rsid w:val="006F7B9C"/>
    <w:rsid w:val="007156EF"/>
    <w:rsid w:val="0075217D"/>
    <w:rsid w:val="007533D0"/>
    <w:rsid w:val="007615E6"/>
    <w:rsid w:val="00762ABA"/>
    <w:rsid w:val="00777F52"/>
    <w:rsid w:val="007819CD"/>
    <w:rsid w:val="00784496"/>
    <w:rsid w:val="00786CF9"/>
    <w:rsid w:val="0079381C"/>
    <w:rsid w:val="00795F69"/>
    <w:rsid w:val="007963C7"/>
    <w:rsid w:val="00797DB1"/>
    <w:rsid w:val="007A155C"/>
    <w:rsid w:val="007B6E2B"/>
    <w:rsid w:val="007C08D9"/>
    <w:rsid w:val="007C0A3D"/>
    <w:rsid w:val="007C6B76"/>
    <w:rsid w:val="007C6F11"/>
    <w:rsid w:val="007D2954"/>
    <w:rsid w:val="007D46FD"/>
    <w:rsid w:val="007E0C76"/>
    <w:rsid w:val="007E0E63"/>
    <w:rsid w:val="007E2844"/>
    <w:rsid w:val="007F34B7"/>
    <w:rsid w:val="0080075C"/>
    <w:rsid w:val="008238FC"/>
    <w:rsid w:val="0082436D"/>
    <w:rsid w:val="0082626C"/>
    <w:rsid w:val="00832CD6"/>
    <w:rsid w:val="0084438C"/>
    <w:rsid w:val="00851DB9"/>
    <w:rsid w:val="00864570"/>
    <w:rsid w:val="0087382E"/>
    <w:rsid w:val="00876693"/>
    <w:rsid w:val="00890E00"/>
    <w:rsid w:val="00892745"/>
    <w:rsid w:val="008A3C13"/>
    <w:rsid w:val="008B2515"/>
    <w:rsid w:val="008B4E0B"/>
    <w:rsid w:val="008B58A5"/>
    <w:rsid w:val="008C2B0D"/>
    <w:rsid w:val="008C581C"/>
    <w:rsid w:val="008E33FE"/>
    <w:rsid w:val="008E507B"/>
    <w:rsid w:val="008E714C"/>
    <w:rsid w:val="00901439"/>
    <w:rsid w:val="009061BD"/>
    <w:rsid w:val="00930E38"/>
    <w:rsid w:val="00931FAC"/>
    <w:rsid w:val="009345A1"/>
    <w:rsid w:val="00951034"/>
    <w:rsid w:val="00970600"/>
    <w:rsid w:val="00981A98"/>
    <w:rsid w:val="00982329"/>
    <w:rsid w:val="009848B7"/>
    <w:rsid w:val="00986BC2"/>
    <w:rsid w:val="009958FF"/>
    <w:rsid w:val="009A5198"/>
    <w:rsid w:val="009A66E7"/>
    <w:rsid w:val="009C1119"/>
    <w:rsid w:val="009C5D9E"/>
    <w:rsid w:val="009F0933"/>
    <w:rsid w:val="009F09F1"/>
    <w:rsid w:val="009F4279"/>
    <w:rsid w:val="009F5DD4"/>
    <w:rsid w:val="00A00E8F"/>
    <w:rsid w:val="00A17A79"/>
    <w:rsid w:val="00A247A6"/>
    <w:rsid w:val="00A319B4"/>
    <w:rsid w:val="00A35576"/>
    <w:rsid w:val="00A36D29"/>
    <w:rsid w:val="00A427E9"/>
    <w:rsid w:val="00A6360C"/>
    <w:rsid w:val="00A707CC"/>
    <w:rsid w:val="00A77ED6"/>
    <w:rsid w:val="00A86ED1"/>
    <w:rsid w:val="00A874BE"/>
    <w:rsid w:val="00A91043"/>
    <w:rsid w:val="00A95267"/>
    <w:rsid w:val="00A955FF"/>
    <w:rsid w:val="00A96196"/>
    <w:rsid w:val="00A9703B"/>
    <w:rsid w:val="00AB2736"/>
    <w:rsid w:val="00AB483D"/>
    <w:rsid w:val="00AB4BAC"/>
    <w:rsid w:val="00AB5B94"/>
    <w:rsid w:val="00AC03F3"/>
    <w:rsid w:val="00AC36CC"/>
    <w:rsid w:val="00AC3B7B"/>
    <w:rsid w:val="00AC709F"/>
    <w:rsid w:val="00AD0DFA"/>
    <w:rsid w:val="00AD243F"/>
    <w:rsid w:val="00AD4902"/>
    <w:rsid w:val="00AE3EBC"/>
    <w:rsid w:val="00AE4006"/>
    <w:rsid w:val="00AF26A5"/>
    <w:rsid w:val="00B02E9F"/>
    <w:rsid w:val="00B10822"/>
    <w:rsid w:val="00B20261"/>
    <w:rsid w:val="00B3080F"/>
    <w:rsid w:val="00B3675C"/>
    <w:rsid w:val="00B378DF"/>
    <w:rsid w:val="00B42A61"/>
    <w:rsid w:val="00B43566"/>
    <w:rsid w:val="00B4776F"/>
    <w:rsid w:val="00B57BEB"/>
    <w:rsid w:val="00B629CE"/>
    <w:rsid w:val="00B63F7A"/>
    <w:rsid w:val="00B71008"/>
    <w:rsid w:val="00B71B38"/>
    <w:rsid w:val="00B72A72"/>
    <w:rsid w:val="00B82B2E"/>
    <w:rsid w:val="00B83591"/>
    <w:rsid w:val="00BA55A9"/>
    <w:rsid w:val="00BA75C6"/>
    <w:rsid w:val="00BB2931"/>
    <w:rsid w:val="00BB2B9D"/>
    <w:rsid w:val="00BB4146"/>
    <w:rsid w:val="00BC2336"/>
    <w:rsid w:val="00BC47B3"/>
    <w:rsid w:val="00BD3D6C"/>
    <w:rsid w:val="00C06666"/>
    <w:rsid w:val="00C27B17"/>
    <w:rsid w:val="00C30E1B"/>
    <w:rsid w:val="00C500B7"/>
    <w:rsid w:val="00C50CB7"/>
    <w:rsid w:val="00C65474"/>
    <w:rsid w:val="00C668E0"/>
    <w:rsid w:val="00C6785F"/>
    <w:rsid w:val="00C77A91"/>
    <w:rsid w:val="00C8212C"/>
    <w:rsid w:val="00C82943"/>
    <w:rsid w:val="00C85615"/>
    <w:rsid w:val="00C93F75"/>
    <w:rsid w:val="00CA6045"/>
    <w:rsid w:val="00CB1904"/>
    <w:rsid w:val="00CC1BC9"/>
    <w:rsid w:val="00CD41F9"/>
    <w:rsid w:val="00CD44FC"/>
    <w:rsid w:val="00CD598B"/>
    <w:rsid w:val="00CF7A13"/>
    <w:rsid w:val="00D04B95"/>
    <w:rsid w:val="00D05A7D"/>
    <w:rsid w:val="00D05D71"/>
    <w:rsid w:val="00D06D06"/>
    <w:rsid w:val="00D06D79"/>
    <w:rsid w:val="00D25961"/>
    <w:rsid w:val="00D264AA"/>
    <w:rsid w:val="00D272C9"/>
    <w:rsid w:val="00D27601"/>
    <w:rsid w:val="00D3639E"/>
    <w:rsid w:val="00D41652"/>
    <w:rsid w:val="00D41AA8"/>
    <w:rsid w:val="00D42BE6"/>
    <w:rsid w:val="00D57060"/>
    <w:rsid w:val="00D60D42"/>
    <w:rsid w:val="00D617AC"/>
    <w:rsid w:val="00D6297E"/>
    <w:rsid w:val="00D92470"/>
    <w:rsid w:val="00DB1866"/>
    <w:rsid w:val="00DB36FD"/>
    <w:rsid w:val="00DC19E5"/>
    <w:rsid w:val="00DC2F4D"/>
    <w:rsid w:val="00DC3BE4"/>
    <w:rsid w:val="00DC431A"/>
    <w:rsid w:val="00DD215A"/>
    <w:rsid w:val="00DE6604"/>
    <w:rsid w:val="00DF16D3"/>
    <w:rsid w:val="00DF3B03"/>
    <w:rsid w:val="00DF4DE3"/>
    <w:rsid w:val="00E3060E"/>
    <w:rsid w:val="00E33866"/>
    <w:rsid w:val="00E478A7"/>
    <w:rsid w:val="00E55570"/>
    <w:rsid w:val="00E55DA9"/>
    <w:rsid w:val="00E55FFB"/>
    <w:rsid w:val="00E61F89"/>
    <w:rsid w:val="00E75EF6"/>
    <w:rsid w:val="00E80EE7"/>
    <w:rsid w:val="00E8130C"/>
    <w:rsid w:val="00E91B15"/>
    <w:rsid w:val="00E95D59"/>
    <w:rsid w:val="00EA5F13"/>
    <w:rsid w:val="00EB0219"/>
    <w:rsid w:val="00EB61A4"/>
    <w:rsid w:val="00EB7038"/>
    <w:rsid w:val="00EC2550"/>
    <w:rsid w:val="00EC3B39"/>
    <w:rsid w:val="00ED2375"/>
    <w:rsid w:val="00ED52A7"/>
    <w:rsid w:val="00EE048E"/>
    <w:rsid w:val="00EE099E"/>
    <w:rsid w:val="00EE12CB"/>
    <w:rsid w:val="00F26BD1"/>
    <w:rsid w:val="00F333D6"/>
    <w:rsid w:val="00F3452A"/>
    <w:rsid w:val="00F35C81"/>
    <w:rsid w:val="00F45284"/>
    <w:rsid w:val="00F51B52"/>
    <w:rsid w:val="00F54A18"/>
    <w:rsid w:val="00F6075E"/>
    <w:rsid w:val="00F654D6"/>
    <w:rsid w:val="00F840AF"/>
    <w:rsid w:val="00F84F23"/>
    <w:rsid w:val="00F86ACA"/>
    <w:rsid w:val="00F93FC3"/>
    <w:rsid w:val="00FA60D4"/>
    <w:rsid w:val="00FA6731"/>
    <w:rsid w:val="00FA6C5C"/>
    <w:rsid w:val="00FB0A1E"/>
    <w:rsid w:val="00FD0CF1"/>
    <w:rsid w:val="00FD2054"/>
    <w:rsid w:val="00FD6907"/>
    <w:rsid w:val="00FF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BA92DF-F4BD-4EDD-9D36-A2C85679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Cmsor1">
    <w:name w:val="heading 1"/>
    <w:basedOn w:val="Norml"/>
    <w:next w:val="Szvegtrzs"/>
    <w:link w:val="Cmsor1Char"/>
    <w:qFormat/>
    <w:rsid w:val="00C06666"/>
    <w:pPr>
      <w:keepNext/>
      <w:widowControl w:val="0"/>
      <w:numPr>
        <w:numId w:val="2"/>
      </w:numPr>
      <w:suppressAutoHyphens/>
      <w:spacing w:before="227" w:after="283" w:line="240" w:lineRule="auto"/>
      <w:ind w:left="0" w:firstLine="0"/>
      <w:outlineLvl w:val="0"/>
    </w:pPr>
    <w:rPr>
      <w:rFonts w:ascii="Arial" w:eastAsia="Microsoft YaHei" w:hAnsi="Arial" w:cs="Mangal"/>
      <w:b/>
      <w:color w:val="000080"/>
      <w:kern w:val="1"/>
      <w:sz w:val="36"/>
      <w:szCs w:val="28"/>
      <w:lang w:eastAsia="zh-CN" w:bidi="hi-IN"/>
    </w:rPr>
  </w:style>
  <w:style w:type="paragraph" w:styleId="Cmsor2">
    <w:name w:val="heading 2"/>
    <w:basedOn w:val="Norml"/>
    <w:next w:val="Szvegtrzs"/>
    <w:link w:val="Cmsor2Char"/>
    <w:qFormat/>
    <w:rsid w:val="00C06666"/>
    <w:pPr>
      <w:keepNext/>
      <w:widowControl w:val="0"/>
      <w:suppressAutoHyphens/>
      <w:spacing w:before="283" w:after="170" w:line="240" w:lineRule="auto"/>
      <w:outlineLvl w:val="1"/>
    </w:pPr>
    <w:rPr>
      <w:rFonts w:ascii="Arial" w:eastAsia="Microsoft YaHei" w:hAnsi="Arial" w:cs="Mangal"/>
      <w:b/>
      <w:i/>
      <w:color w:val="000000"/>
      <w:kern w:val="1"/>
      <w:sz w:val="32"/>
      <w:szCs w:val="28"/>
      <w:lang w:eastAsia="zh-CN" w:bidi="hi-IN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C255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C06666"/>
    <w:rPr>
      <w:rFonts w:ascii="Arial" w:eastAsia="Microsoft YaHei" w:hAnsi="Arial" w:cs="Mangal"/>
      <w:b/>
      <w:color w:val="000080"/>
      <w:kern w:val="1"/>
      <w:sz w:val="36"/>
      <w:szCs w:val="28"/>
      <w:lang w:eastAsia="zh-CN" w:bidi="hi-IN"/>
    </w:rPr>
  </w:style>
  <w:style w:type="character" w:customStyle="1" w:styleId="Cmsor2Char">
    <w:name w:val="Címsor 2 Char"/>
    <w:link w:val="Cmsor2"/>
    <w:rsid w:val="00C06666"/>
    <w:rPr>
      <w:rFonts w:ascii="Arial" w:eastAsia="Microsoft YaHei" w:hAnsi="Arial" w:cs="Mangal"/>
      <w:b/>
      <w:i/>
      <w:color w:val="000000"/>
      <w:kern w:val="1"/>
      <w:sz w:val="32"/>
      <w:szCs w:val="28"/>
      <w:lang w:eastAsia="zh-CN" w:bidi="hi-IN"/>
    </w:rPr>
  </w:style>
  <w:style w:type="paragraph" w:styleId="Szvegtrzs">
    <w:name w:val="Body Text"/>
    <w:basedOn w:val="Norml"/>
    <w:link w:val="SzvegtrzsChar"/>
    <w:rsid w:val="00C06666"/>
    <w:pPr>
      <w:widowControl w:val="0"/>
      <w:suppressAutoHyphens/>
      <w:spacing w:after="120"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link w:val="Szvegtrzs"/>
    <w:rsid w:val="00C06666"/>
    <w:rPr>
      <w:rFonts w:ascii="Arial" w:eastAsia="SimSun" w:hAnsi="Arial" w:cs="Mangal"/>
      <w:kern w:val="1"/>
      <w:szCs w:val="24"/>
      <w:lang w:eastAsia="zh-CN" w:bidi="hi-IN"/>
    </w:rPr>
  </w:style>
  <w:style w:type="paragraph" w:customStyle="1" w:styleId="szveg">
    <w:name w:val="szöveg"/>
    <w:basedOn w:val="Kpalrs"/>
    <w:rsid w:val="00C06666"/>
    <w:pPr>
      <w:widowControl w:val="0"/>
      <w:suppressLineNumbers/>
      <w:suppressAutoHyphens/>
      <w:spacing w:before="120" w:after="120"/>
    </w:pPr>
    <w:rPr>
      <w:rFonts w:ascii="Arial" w:eastAsia="SimSun" w:hAnsi="Arial" w:cs="Mangal"/>
      <w:b w:val="0"/>
      <w:bCs w:val="0"/>
      <w:i/>
      <w:iCs/>
      <w:color w:val="auto"/>
      <w:kern w:val="1"/>
      <w:sz w:val="22"/>
      <w:szCs w:val="24"/>
      <w:lang w:eastAsia="zh-CN" w:bidi="hi-IN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C06666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Kd">
    <w:name w:val="Kód"/>
    <w:basedOn w:val="Szvegtrzs"/>
    <w:rsid w:val="00C06666"/>
    <w:rPr>
      <w:rFonts w:ascii="Courier New" w:hAnsi="Courier New"/>
    </w:rPr>
  </w:style>
  <w:style w:type="character" w:styleId="Hiperhivatkozs">
    <w:name w:val="Hyperlink"/>
    <w:rsid w:val="008B58A5"/>
    <w:rPr>
      <w:color w:val="000080"/>
      <w:u w:val="single"/>
    </w:rPr>
  </w:style>
  <w:style w:type="character" w:customStyle="1" w:styleId="kd2">
    <w:name w:val="kód2"/>
    <w:qFormat/>
    <w:rsid w:val="007615E6"/>
    <w:rPr>
      <w:rFonts w:ascii="Courier New" w:hAnsi="Courier New" w:cs="Courier New"/>
      <w:sz w:val="22"/>
    </w:rPr>
  </w:style>
  <w:style w:type="table" w:styleId="Rcsostblzat">
    <w:name w:val="Table Grid"/>
    <w:basedOn w:val="Normltblzat"/>
    <w:uiPriority w:val="59"/>
    <w:rsid w:val="00796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ncs">
    <w:name w:val="parancs"/>
    <w:basedOn w:val="Szvegtrzs"/>
    <w:next w:val="Szvegtrzs"/>
    <w:link w:val="parancsChar"/>
    <w:qFormat/>
    <w:rsid w:val="00A9703B"/>
    <w:pPr>
      <w:pBdr>
        <w:bottom w:val="single" w:sz="4" w:space="1" w:color="BFBFBF"/>
      </w:pBdr>
      <w:shd w:val="clear" w:color="auto" w:fill="F2F2F2"/>
    </w:pPr>
    <w:rPr>
      <w:rFonts w:ascii="Consolas" w:hAnsi="Consolas"/>
    </w:rPr>
  </w:style>
  <w:style w:type="character" w:customStyle="1" w:styleId="Cmsor3Char">
    <w:name w:val="Címsor 3 Char"/>
    <w:basedOn w:val="Bekezdsalapbettpusa"/>
    <w:link w:val="Cmsor3"/>
    <w:uiPriority w:val="9"/>
    <w:rsid w:val="00EC2550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parancsChar">
    <w:name w:val="parancs Char"/>
    <w:link w:val="parancs"/>
    <w:rsid w:val="00A9703B"/>
    <w:rPr>
      <w:rFonts w:ascii="Consolas" w:eastAsia="SimSun" w:hAnsi="Consolas" w:cs="Mangal"/>
      <w:kern w:val="1"/>
      <w:sz w:val="22"/>
      <w:szCs w:val="24"/>
      <w:shd w:val="clear" w:color="auto" w:fill="F2F2F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tanar.blog.hu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5906D-7422-4E7E-9D63-840F99A3C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412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Iskola</Company>
  <LinksUpToDate>false</LinksUpToDate>
  <CharactersWithSpaces>3256</CharactersWithSpaces>
  <SharedDoc>false</SharedDoc>
  <HLinks>
    <vt:vector size="6" baseType="variant">
      <vt:variant>
        <vt:i4>1704005</vt:i4>
      </vt:variant>
      <vt:variant>
        <vt:i4>0</vt:i4>
      </vt:variant>
      <vt:variant>
        <vt:i4>0</vt:i4>
      </vt:variant>
      <vt:variant>
        <vt:i4>5</vt:i4>
      </vt:variant>
      <vt:variant>
        <vt:lpwstr>http://infotanar.blog.hu/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cp:lastModifiedBy>Tóth József</cp:lastModifiedBy>
  <cp:revision>19</cp:revision>
  <dcterms:created xsi:type="dcterms:W3CDTF">2016-03-06T10:54:00Z</dcterms:created>
  <dcterms:modified xsi:type="dcterms:W3CDTF">2016-03-13T13:00:00Z</dcterms:modified>
</cp:coreProperties>
</file>